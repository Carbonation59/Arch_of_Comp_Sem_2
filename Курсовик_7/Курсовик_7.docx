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EF9AE" w14:textId="5AB2D835" w:rsidR="00007F91" w:rsidRDefault="00007F91" w:rsidP="00007F91">
      <w:pPr>
        <w:jc w:val="center"/>
      </w:pPr>
      <w:r>
        <w:rPr>
          <w:noProof/>
          <w:lang w:eastAsia="ru-RU" w:bidi="ar-SA"/>
        </w:rPr>
        <w:drawing>
          <wp:anchor distT="0" distB="0" distL="114935" distR="114935" simplePos="0" relativeHeight="251657216" behindDoc="1" locked="0" layoutInCell="1" allowOverlap="1" wp14:anchorId="0CF8677E" wp14:editId="767DFF2A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3090" cy="595630"/>
            <wp:effectExtent l="0" t="0" r="0" b="0"/>
            <wp:wrapTight wrapText="bothSides">
              <wp:wrapPolygon edited="0">
                <wp:start x="0" y="0"/>
                <wp:lineTo x="0" y="20725"/>
                <wp:lineTo x="20814" y="20725"/>
                <wp:lineTo x="208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4" t="-212" r="-214" b="-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" cy="595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 w:val="28"/>
          <w:szCs w:val="28"/>
        </w:rPr>
        <w:t xml:space="preserve"> Московский Авиационный Институт</w:t>
      </w:r>
    </w:p>
    <w:p w14:paraId="690D75D4" w14:textId="77777777" w:rsidR="00007F91" w:rsidRDefault="00007F91" w:rsidP="00007F91">
      <w:pPr>
        <w:jc w:val="center"/>
      </w:pPr>
      <w:r>
        <w:rPr>
          <w:rFonts w:cs="Times New Roman"/>
          <w:sz w:val="28"/>
          <w:szCs w:val="28"/>
        </w:rPr>
        <w:t>(Национальный Исследовательский Университет)</w:t>
      </w:r>
    </w:p>
    <w:p w14:paraId="446E3C41" w14:textId="77777777" w:rsidR="00007F91" w:rsidRDefault="00007F91" w:rsidP="00007F91">
      <w:pPr>
        <w:jc w:val="center"/>
        <w:rPr>
          <w:rFonts w:cs="Times New Roman"/>
          <w:sz w:val="28"/>
          <w:szCs w:val="28"/>
        </w:rPr>
      </w:pPr>
    </w:p>
    <w:p w14:paraId="540A5537" w14:textId="77777777" w:rsidR="00007F91" w:rsidRDefault="00007F91" w:rsidP="00007F91">
      <w:pPr>
        <w:jc w:val="center"/>
      </w:pPr>
      <w:r>
        <w:rPr>
          <w:rFonts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B740363" w14:textId="77777777" w:rsidR="00007F91" w:rsidRDefault="00007F91" w:rsidP="00007F91">
      <w:pPr>
        <w:jc w:val="center"/>
      </w:pPr>
      <w:r>
        <w:rPr>
          <w:rFonts w:cs="Times New Roman"/>
          <w:sz w:val="28"/>
          <w:szCs w:val="28"/>
        </w:rPr>
        <w:t>Кафедра вычислительной математики и программирования</w:t>
      </w:r>
    </w:p>
    <w:p w14:paraId="1CB2AFBA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0E0C4658" w14:textId="77777777" w:rsidR="00007F91" w:rsidRDefault="00007F91" w:rsidP="00007F91">
      <w:pPr>
        <w:rPr>
          <w:rFonts w:cs="Times New Roman"/>
          <w:b/>
          <w:sz w:val="36"/>
          <w:szCs w:val="36"/>
        </w:rPr>
      </w:pPr>
    </w:p>
    <w:p w14:paraId="07F3544C" w14:textId="77777777" w:rsidR="00007F91" w:rsidRDefault="00007F91" w:rsidP="00007F91">
      <w:pPr>
        <w:rPr>
          <w:rFonts w:cs="Times New Roman"/>
          <w:b/>
          <w:sz w:val="36"/>
          <w:szCs w:val="36"/>
        </w:rPr>
      </w:pPr>
    </w:p>
    <w:p w14:paraId="1CF58F2D" w14:textId="77777777" w:rsidR="00007F91" w:rsidRDefault="00007F91" w:rsidP="00007F91">
      <w:pPr>
        <w:jc w:val="center"/>
      </w:pPr>
      <w:r>
        <w:rPr>
          <w:rFonts w:cs="Times New Roman"/>
          <w:b/>
          <w:sz w:val="36"/>
          <w:szCs w:val="36"/>
        </w:rPr>
        <w:t>Курсовая работа</w:t>
      </w:r>
    </w:p>
    <w:p w14:paraId="1382613B" w14:textId="77777777" w:rsidR="00007F91" w:rsidRDefault="00007F91" w:rsidP="00007F91">
      <w:pPr>
        <w:jc w:val="center"/>
      </w:pPr>
      <w:r>
        <w:rPr>
          <w:rFonts w:cs="Times New Roman"/>
          <w:b/>
          <w:sz w:val="36"/>
          <w:szCs w:val="36"/>
        </w:rPr>
        <w:t>по курсу «Языки и методы программирования»</w:t>
      </w:r>
    </w:p>
    <w:p w14:paraId="0BD8CA89" w14:textId="1DD06CAF" w:rsidR="00007F91" w:rsidRDefault="00007F91" w:rsidP="00007F91">
      <w:pPr>
        <w:jc w:val="center"/>
      </w:pPr>
      <w:r>
        <w:rPr>
          <w:rFonts w:cs="Times New Roman"/>
          <w:b/>
          <w:sz w:val="36"/>
          <w:szCs w:val="36"/>
          <w:lang w:val="en-US"/>
        </w:rPr>
        <w:t>II</w:t>
      </w:r>
      <w:r>
        <w:rPr>
          <w:rFonts w:cs="Times New Roman"/>
          <w:b/>
          <w:sz w:val="36"/>
          <w:szCs w:val="36"/>
        </w:rPr>
        <w:t xml:space="preserve"> Семестр</w:t>
      </w:r>
    </w:p>
    <w:p w14:paraId="16DEA2CB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761801FC" w14:textId="77777777" w:rsidR="00007F91" w:rsidRDefault="00007F91" w:rsidP="00007F91">
      <w:pPr>
        <w:jc w:val="center"/>
      </w:pPr>
      <w:r>
        <w:rPr>
          <w:rFonts w:cs="Times New Roman"/>
          <w:b/>
          <w:sz w:val="36"/>
          <w:szCs w:val="36"/>
        </w:rPr>
        <w:t>Задание 7</w:t>
      </w:r>
    </w:p>
    <w:p w14:paraId="12112240" w14:textId="77777777" w:rsidR="00007F91" w:rsidRDefault="00007F91" w:rsidP="00007F91">
      <w:pPr>
        <w:jc w:val="center"/>
      </w:pPr>
      <w:r>
        <w:rPr>
          <w:rFonts w:cs="Times New Roman"/>
          <w:b/>
          <w:sz w:val="36"/>
          <w:szCs w:val="36"/>
        </w:rPr>
        <w:t>Разреженные матрицы</w:t>
      </w:r>
    </w:p>
    <w:p w14:paraId="365BB4E9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7738294E" w14:textId="3AB059F4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40958D4C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445A6F1B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5C65381F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3226EAE2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1A0DAFFA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p w14:paraId="1A24D56D" w14:textId="77777777" w:rsidR="00007F91" w:rsidRDefault="00007F91" w:rsidP="00007F91">
      <w:pPr>
        <w:jc w:val="center"/>
        <w:rPr>
          <w:rFonts w:cs="Times New Roman"/>
          <w:b/>
          <w:sz w:val="36"/>
          <w:szCs w:val="36"/>
        </w:rPr>
      </w:pPr>
    </w:p>
    <w:tbl>
      <w:tblPr>
        <w:tblStyle w:val="ae"/>
        <w:tblpPr w:leftFromText="180" w:rightFromText="180" w:vertAnchor="text" w:horzAnchor="margin" w:tblpXSpec="right" w:tblpY="120"/>
        <w:tblW w:w="481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385"/>
        <w:gridCol w:w="2430"/>
      </w:tblGrid>
      <w:tr w:rsidR="00090302" w:rsidRPr="0059676F" w14:paraId="2E084FD0" w14:textId="77777777" w:rsidTr="00090302">
        <w:trPr>
          <w:trHeight w:val="440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0821" w14:textId="77777777" w:rsidR="00090302" w:rsidRPr="0059676F" w:rsidRDefault="00090302" w:rsidP="00090302">
            <w:pPr>
              <w:jc w:val="right"/>
              <w:rPr>
                <w:rFonts w:cs="Times New Roman"/>
                <w:sz w:val="32"/>
                <w:szCs w:val="32"/>
              </w:rPr>
            </w:pPr>
            <w:r w:rsidRPr="0059676F">
              <w:rPr>
                <w:rFonts w:cs="Times New Roman"/>
                <w:sz w:val="32"/>
                <w:szCs w:val="32"/>
              </w:rPr>
              <w:t>Студент: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843F" w14:textId="77777777" w:rsidR="00090302" w:rsidRPr="0059676F" w:rsidRDefault="00090302" w:rsidP="00090302">
            <w:pPr>
              <w:rPr>
                <w:rFonts w:cs="Times New Roman"/>
                <w:sz w:val="32"/>
                <w:szCs w:val="32"/>
              </w:rPr>
            </w:pPr>
            <w:proofErr w:type="spellStart"/>
            <w:r>
              <w:rPr>
                <w:rFonts w:cs="Times New Roman"/>
                <w:sz w:val="32"/>
                <w:szCs w:val="32"/>
              </w:rPr>
              <w:t>Почечура</w:t>
            </w:r>
            <w:proofErr w:type="spellEnd"/>
            <w:r>
              <w:rPr>
                <w:rFonts w:cs="Times New Roman"/>
                <w:sz w:val="32"/>
                <w:szCs w:val="32"/>
              </w:rPr>
              <w:t xml:space="preserve"> А.А.</w:t>
            </w:r>
          </w:p>
        </w:tc>
      </w:tr>
      <w:tr w:rsidR="00090302" w14:paraId="76E39D5A" w14:textId="77777777" w:rsidTr="00090302"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A99D6" w14:textId="77777777" w:rsidR="00090302" w:rsidRDefault="00090302" w:rsidP="00090302">
            <w:pPr>
              <w:jc w:val="right"/>
            </w:pPr>
            <w:r>
              <w:rPr>
                <w:rFonts w:cs="Times New Roman"/>
                <w:sz w:val="32"/>
                <w:szCs w:val="32"/>
              </w:rPr>
              <w:t>Группа: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C4DDB" w14:textId="77777777" w:rsidR="00090302" w:rsidRDefault="00090302" w:rsidP="00090302">
            <w:r>
              <w:rPr>
                <w:rFonts w:cs="Times New Roman"/>
                <w:sz w:val="32"/>
                <w:szCs w:val="32"/>
              </w:rPr>
              <w:t>М8О-106Б-20</w:t>
            </w:r>
          </w:p>
        </w:tc>
      </w:tr>
      <w:tr w:rsidR="00090302" w14:paraId="131BAE89" w14:textId="77777777" w:rsidTr="00090302"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87AE3" w14:textId="77777777" w:rsidR="00090302" w:rsidRDefault="00090302" w:rsidP="00090302">
            <w:pPr>
              <w:jc w:val="right"/>
            </w:pPr>
            <w:r>
              <w:rPr>
                <w:rFonts w:cs="Times New Roman"/>
                <w:sz w:val="32"/>
                <w:szCs w:val="32"/>
              </w:rPr>
              <w:t>Преподаватель: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0D3C" w14:textId="77777777" w:rsidR="00090302" w:rsidRDefault="00090302" w:rsidP="00090302">
            <w:r>
              <w:rPr>
                <w:rFonts w:cs="Times New Roman"/>
                <w:sz w:val="32"/>
                <w:szCs w:val="32"/>
              </w:rPr>
              <w:t>Дубинин А.В.</w:t>
            </w:r>
          </w:p>
        </w:tc>
      </w:tr>
      <w:tr w:rsidR="00090302" w14:paraId="3D0067B0" w14:textId="77777777" w:rsidTr="00090302"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7B4A" w14:textId="77777777" w:rsidR="00090302" w:rsidRDefault="00090302" w:rsidP="00090302">
            <w:pPr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7E3B" w14:textId="77777777" w:rsidR="00090302" w:rsidRDefault="00090302" w:rsidP="00090302">
            <w:pPr>
              <w:rPr>
                <w:rFonts w:cs="Times New Roman"/>
                <w:b/>
                <w:sz w:val="36"/>
                <w:szCs w:val="36"/>
              </w:rPr>
            </w:pPr>
          </w:p>
        </w:tc>
      </w:tr>
      <w:tr w:rsidR="00090302" w14:paraId="4D0F15CB" w14:textId="77777777" w:rsidTr="00090302"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A500" w14:textId="77777777" w:rsidR="00090302" w:rsidRDefault="00090302" w:rsidP="00090302">
            <w:pPr>
              <w:jc w:val="right"/>
            </w:pPr>
            <w:r>
              <w:rPr>
                <w:rFonts w:cs="Times New Roman"/>
                <w:sz w:val="32"/>
                <w:szCs w:val="32"/>
              </w:rPr>
              <w:t>Оценка: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D793" w14:textId="77777777" w:rsidR="00090302" w:rsidRDefault="00090302" w:rsidP="00090302">
            <w:pPr>
              <w:rPr>
                <w:rFonts w:cs="Times New Roman"/>
                <w:b/>
                <w:sz w:val="36"/>
                <w:szCs w:val="36"/>
              </w:rPr>
            </w:pPr>
          </w:p>
        </w:tc>
      </w:tr>
      <w:tr w:rsidR="00090302" w14:paraId="40496DF4" w14:textId="77777777" w:rsidTr="00090302">
        <w:trPr>
          <w:trHeight w:val="204"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6C3DC18" w14:textId="77777777" w:rsidR="00090302" w:rsidRDefault="00090302" w:rsidP="00090302">
            <w:pPr>
              <w:jc w:val="right"/>
            </w:pPr>
            <w:r>
              <w:rPr>
                <w:rFonts w:cs="Times New Roman"/>
                <w:sz w:val="32"/>
                <w:szCs w:val="32"/>
              </w:rPr>
              <w:t>Дата: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C45" w14:textId="77777777" w:rsidR="00090302" w:rsidRDefault="00090302" w:rsidP="00090302">
            <w:pPr>
              <w:rPr>
                <w:rFonts w:cs="Times New Roman"/>
                <w:b/>
                <w:sz w:val="36"/>
                <w:szCs w:val="36"/>
              </w:rPr>
            </w:pPr>
          </w:p>
        </w:tc>
      </w:tr>
      <w:tr w:rsidR="00090302" w14:paraId="4615FEF8" w14:textId="77777777" w:rsidTr="00090302">
        <w:trPr>
          <w:trHeight w:val="204"/>
        </w:trPr>
        <w:tc>
          <w:tcPr>
            <w:tcW w:w="23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1024" w14:textId="77777777" w:rsidR="00090302" w:rsidRPr="00007B77" w:rsidRDefault="00090302" w:rsidP="00090302">
            <w:pPr>
              <w:jc w:val="right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Подпись: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2180" w14:textId="77777777" w:rsidR="00090302" w:rsidRDefault="00090302" w:rsidP="00090302">
            <w:pPr>
              <w:rPr>
                <w:rFonts w:cs="Times New Roman"/>
                <w:b/>
                <w:sz w:val="36"/>
                <w:szCs w:val="36"/>
              </w:rPr>
            </w:pPr>
          </w:p>
        </w:tc>
      </w:tr>
    </w:tbl>
    <w:p w14:paraId="121C74A4" w14:textId="77777777" w:rsidR="00007F91" w:rsidRDefault="00007F91" w:rsidP="00007F91">
      <w:pPr>
        <w:jc w:val="center"/>
        <w:rPr>
          <w:rFonts w:cs="Times New Roman"/>
          <w:b/>
          <w:sz w:val="28"/>
          <w:szCs w:val="28"/>
        </w:rPr>
      </w:pPr>
    </w:p>
    <w:p w14:paraId="68B37A56" w14:textId="77777777" w:rsidR="00007F91" w:rsidRDefault="00007F91" w:rsidP="00007F91">
      <w:pPr>
        <w:jc w:val="center"/>
        <w:rPr>
          <w:rFonts w:cs="Times New Roman"/>
          <w:b/>
          <w:sz w:val="28"/>
          <w:szCs w:val="28"/>
        </w:rPr>
      </w:pPr>
    </w:p>
    <w:p w14:paraId="6C136AFB" w14:textId="7B06DA82" w:rsidR="00007F91" w:rsidRDefault="00007F91" w:rsidP="00090302">
      <w:pPr>
        <w:rPr>
          <w:rFonts w:cs="Times New Roman"/>
          <w:b/>
          <w:sz w:val="28"/>
          <w:szCs w:val="28"/>
        </w:rPr>
      </w:pPr>
    </w:p>
    <w:p w14:paraId="3FFC02D7" w14:textId="77777777" w:rsidR="00007F91" w:rsidRDefault="00007F91" w:rsidP="00007F91">
      <w:pPr>
        <w:jc w:val="center"/>
        <w:rPr>
          <w:rFonts w:cs="Times New Roman"/>
          <w:b/>
          <w:sz w:val="28"/>
          <w:szCs w:val="28"/>
        </w:rPr>
      </w:pPr>
    </w:p>
    <w:p w14:paraId="4205BC0F" w14:textId="77777777" w:rsidR="00007F91" w:rsidRDefault="00007F91" w:rsidP="00007F91">
      <w:pPr>
        <w:jc w:val="center"/>
        <w:rPr>
          <w:rFonts w:cs="Times New Roman"/>
          <w:b/>
          <w:sz w:val="28"/>
          <w:szCs w:val="28"/>
        </w:rPr>
      </w:pPr>
    </w:p>
    <w:p w14:paraId="710C7000" w14:textId="77777777" w:rsidR="00007F91" w:rsidRDefault="00007F91" w:rsidP="00007F91">
      <w:pPr>
        <w:jc w:val="center"/>
        <w:rPr>
          <w:rFonts w:cs="Times New Roman"/>
          <w:b/>
          <w:sz w:val="28"/>
          <w:szCs w:val="28"/>
        </w:rPr>
      </w:pPr>
    </w:p>
    <w:p w14:paraId="0531A711" w14:textId="7BA40412" w:rsidR="00007F91" w:rsidRDefault="00007F91" w:rsidP="00007F91">
      <w:pPr>
        <w:jc w:val="center"/>
        <w:rPr>
          <w:rFonts w:cs="Times New Roman"/>
          <w:b/>
          <w:sz w:val="28"/>
          <w:szCs w:val="28"/>
        </w:rPr>
      </w:pPr>
    </w:p>
    <w:p w14:paraId="5E3D0DB7" w14:textId="77777777" w:rsidR="002077D5" w:rsidRDefault="002077D5" w:rsidP="00007F91">
      <w:pPr>
        <w:jc w:val="center"/>
        <w:rPr>
          <w:rFonts w:cs="Times New Roman"/>
          <w:b/>
          <w:sz w:val="28"/>
          <w:szCs w:val="28"/>
        </w:rPr>
      </w:pPr>
    </w:p>
    <w:p w14:paraId="22CB55B4" w14:textId="77777777" w:rsidR="00090302" w:rsidRDefault="00090302" w:rsidP="00007F91">
      <w:pPr>
        <w:jc w:val="center"/>
        <w:rPr>
          <w:rFonts w:cs="Times New Roman"/>
          <w:b/>
          <w:sz w:val="28"/>
          <w:szCs w:val="28"/>
        </w:rPr>
      </w:pPr>
    </w:p>
    <w:p w14:paraId="357C1C84" w14:textId="77777777" w:rsidR="00090302" w:rsidRDefault="00090302" w:rsidP="00007F91">
      <w:pPr>
        <w:jc w:val="center"/>
        <w:rPr>
          <w:rFonts w:cs="Times New Roman"/>
          <w:b/>
          <w:sz w:val="28"/>
          <w:szCs w:val="28"/>
        </w:rPr>
      </w:pPr>
    </w:p>
    <w:p w14:paraId="3877B107" w14:textId="77777777" w:rsidR="00090302" w:rsidRDefault="00090302" w:rsidP="00007F91">
      <w:pPr>
        <w:jc w:val="center"/>
        <w:rPr>
          <w:rFonts w:cs="Times New Roman"/>
          <w:b/>
          <w:sz w:val="28"/>
          <w:szCs w:val="28"/>
        </w:rPr>
      </w:pPr>
    </w:p>
    <w:p w14:paraId="7057A867" w14:textId="77777777" w:rsidR="00090302" w:rsidRDefault="00090302" w:rsidP="00007F91">
      <w:pPr>
        <w:jc w:val="center"/>
        <w:rPr>
          <w:rFonts w:cs="Times New Roman"/>
          <w:b/>
          <w:sz w:val="28"/>
          <w:szCs w:val="28"/>
        </w:rPr>
      </w:pPr>
    </w:p>
    <w:p w14:paraId="05716963" w14:textId="77777777" w:rsidR="00090302" w:rsidRDefault="00090302" w:rsidP="00007F91">
      <w:pPr>
        <w:jc w:val="center"/>
        <w:rPr>
          <w:rFonts w:cs="Times New Roman"/>
          <w:b/>
          <w:sz w:val="28"/>
          <w:szCs w:val="28"/>
        </w:rPr>
      </w:pPr>
    </w:p>
    <w:p w14:paraId="54AC6B81" w14:textId="77777777" w:rsidR="00090302" w:rsidRDefault="00090302" w:rsidP="00007F91">
      <w:pPr>
        <w:jc w:val="center"/>
        <w:rPr>
          <w:rFonts w:cs="Times New Roman"/>
          <w:b/>
          <w:sz w:val="28"/>
          <w:szCs w:val="28"/>
        </w:rPr>
      </w:pPr>
    </w:p>
    <w:p w14:paraId="5459745A" w14:textId="77777777" w:rsidR="00090302" w:rsidRDefault="00090302" w:rsidP="00007F91">
      <w:pPr>
        <w:jc w:val="center"/>
        <w:rPr>
          <w:rFonts w:cs="Times New Roman"/>
          <w:b/>
          <w:sz w:val="28"/>
          <w:szCs w:val="28"/>
        </w:rPr>
      </w:pPr>
    </w:p>
    <w:p w14:paraId="5D62C6BD" w14:textId="77777777" w:rsidR="00090302" w:rsidRDefault="00090302" w:rsidP="00007F91">
      <w:pPr>
        <w:jc w:val="center"/>
        <w:rPr>
          <w:rFonts w:cs="Times New Roman"/>
          <w:b/>
          <w:sz w:val="28"/>
          <w:szCs w:val="28"/>
        </w:rPr>
      </w:pPr>
    </w:p>
    <w:p w14:paraId="5CE2DC6A" w14:textId="636C5415" w:rsidR="00007F91" w:rsidRDefault="00090302" w:rsidP="00007F91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Москва, 2021</w:t>
      </w:r>
      <w:r w:rsidR="00007F91">
        <w:rPr>
          <w:rFonts w:cs="Times New Roman"/>
          <w:b/>
          <w:sz w:val="28"/>
          <w:szCs w:val="28"/>
        </w:rPr>
        <w:t xml:space="preserve"> г.</w:t>
      </w:r>
    </w:p>
    <w:p w14:paraId="0261631F" w14:textId="71C9BB4A" w:rsidR="002077D5" w:rsidRPr="002E1FED" w:rsidRDefault="002077D5" w:rsidP="002077D5">
      <w:pPr>
        <w:pStyle w:val="a4"/>
        <w:spacing w:after="120" w:line="240" w:lineRule="auto"/>
        <w:ind w:left="851" w:hanging="851"/>
        <w:jc w:val="center"/>
        <w:rPr>
          <w:rFonts w:ascii="Times New Roman" w:hAnsi="Times New Roman"/>
          <w:b/>
          <w:color w:val="000000" w:themeColor="text1"/>
        </w:rPr>
      </w:pPr>
      <w:bookmarkStart w:id="0" w:name="_Toc69406694"/>
      <w:r w:rsidRPr="002E1FED">
        <w:rPr>
          <w:rFonts w:ascii="Times New Roman" w:hAnsi="Times New Roman"/>
          <w:b/>
          <w:color w:val="000000" w:themeColor="text1"/>
        </w:rPr>
        <w:lastRenderedPageBreak/>
        <w:t>Оглавление</w:t>
      </w:r>
      <w:bookmarkEnd w:id="0"/>
    </w:p>
    <w:sdt>
      <w:sdtPr>
        <w:rPr>
          <w:rFonts w:ascii="Times New Roman" w:eastAsia="Arial Unicode MS" w:hAnsi="Times New Roman" w:cs="Arial Unicode MS"/>
          <w:color w:val="auto"/>
          <w:kern w:val="2"/>
          <w:sz w:val="24"/>
          <w:szCs w:val="24"/>
          <w:lang w:eastAsia="zh-CN" w:bidi="hi-IN"/>
        </w:rPr>
        <w:id w:val="-936362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27E21C" w14:textId="685D8C3C" w:rsidR="008B48EB" w:rsidRDefault="008B48EB">
          <w:pPr>
            <w:pStyle w:val="af1"/>
          </w:pPr>
        </w:p>
        <w:p w14:paraId="5EE239B7" w14:textId="764C75D6" w:rsidR="008B48EB" w:rsidRDefault="008B48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7CCF8A0" w14:textId="37F56F65" w:rsidR="008B48EB" w:rsidRDefault="00804E14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695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1.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Введение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_Toc69406695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3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F4590" w14:textId="77777777" w:rsidR="002E1FED" w:rsidRPr="002E1FED" w:rsidRDefault="002E1FED" w:rsidP="002E1FED"/>
        <w:p w14:paraId="7D6ACF1D" w14:textId="08BFA875" w:rsidR="008B48EB" w:rsidRDefault="00804E14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696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2.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Разреженные матрицы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_Toc69406696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3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AE3F2F" w14:textId="77777777" w:rsidR="002E1FED" w:rsidRPr="002E1FED" w:rsidRDefault="002E1FED" w:rsidP="002E1FED"/>
        <w:p w14:paraId="05988632" w14:textId="0275E291" w:rsidR="008B48EB" w:rsidRDefault="00804E14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697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3.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Задание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_Toc69406697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3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185FA" w14:textId="77777777" w:rsidR="002E1FED" w:rsidRPr="002E1FED" w:rsidRDefault="002E1FED" w:rsidP="002E1FED"/>
        <w:p w14:paraId="4760ECFA" w14:textId="28BDA702" w:rsidR="008B48EB" w:rsidRDefault="00804E14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698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4.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Общий метод решения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_Toc69406698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5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BCC7D4" w14:textId="77777777" w:rsidR="002E1FED" w:rsidRPr="002E1FED" w:rsidRDefault="002E1FED" w:rsidP="002E1FED"/>
        <w:p w14:paraId="6C70113A" w14:textId="396889B0" w:rsidR="008B48EB" w:rsidRDefault="00804E14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699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5.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Общее сведения о программе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_Toc69406699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5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6FA81" w14:textId="77777777" w:rsidR="002E1FED" w:rsidRPr="002E1FED" w:rsidRDefault="002E1FED" w:rsidP="002E1FED"/>
        <w:p w14:paraId="2251D92E" w14:textId="476B09BE" w:rsidR="008B48EB" w:rsidRDefault="00804E14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700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6.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Логическая структура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_Toc69406700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5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61A3C6" w14:textId="77777777" w:rsidR="002E1FED" w:rsidRPr="002E1FED" w:rsidRDefault="002E1FED" w:rsidP="002E1FED"/>
        <w:p w14:paraId="39057DF9" w14:textId="72D048EC" w:rsidR="008B48EB" w:rsidRDefault="00804E14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701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7.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Текст программы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_Toc69406701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5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8A83B0" w14:textId="77777777" w:rsidR="002E1FED" w:rsidRPr="002E1FED" w:rsidRDefault="002E1FED" w:rsidP="002E1FED"/>
        <w:p w14:paraId="22BE7F24" w14:textId="37A83645" w:rsidR="008B48EB" w:rsidRDefault="00804E14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702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8.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Таблица переменных и констант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_Toc69406702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11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36BE1F" w14:textId="77777777" w:rsidR="002E1FED" w:rsidRPr="002E1FED" w:rsidRDefault="002E1FED" w:rsidP="002E1FED"/>
        <w:p w14:paraId="01205F13" w14:textId="4F5013A5" w:rsidR="008B48EB" w:rsidRDefault="00804E14">
          <w:pPr>
            <w:pStyle w:val="11"/>
            <w:tabs>
              <w:tab w:val="left" w:pos="44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703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9.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Входные данные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_Toc69406703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12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0E741C" w14:textId="77777777" w:rsidR="002E1FED" w:rsidRPr="002E1FED" w:rsidRDefault="002E1FED" w:rsidP="002E1FED"/>
        <w:p w14:paraId="51EC0AF5" w14:textId="2C0EC0BF" w:rsidR="008B48EB" w:rsidRDefault="00804E14">
          <w:pPr>
            <w:pStyle w:val="11"/>
            <w:tabs>
              <w:tab w:val="left" w:pos="66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704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10.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Выходные данные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_Toc69406704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12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5243F" w14:textId="77777777" w:rsidR="002E1FED" w:rsidRPr="002E1FED" w:rsidRDefault="002E1FED" w:rsidP="002E1FED"/>
        <w:p w14:paraId="676D358A" w14:textId="2EC11529" w:rsidR="008B48EB" w:rsidRDefault="00804E14">
          <w:pPr>
            <w:pStyle w:val="11"/>
            <w:tabs>
              <w:tab w:val="left" w:pos="66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705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11.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Сложностные оценки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_Toc69406705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12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55885B" w14:textId="77777777" w:rsidR="002E1FED" w:rsidRPr="002E1FED" w:rsidRDefault="002E1FED" w:rsidP="002E1FED"/>
        <w:p w14:paraId="63ABE0F2" w14:textId="5BCEF426" w:rsidR="008B48EB" w:rsidRDefault="00804E14">
          <w:pPr>
            <w:pStyle w:val="11"/>
            <w:tabs>
              <w:tab w:val="left" w:pos="66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706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12.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Демонстрация работы программы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_Toc69406706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13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794C0B" w14:textId="77777777" w:rsidR="002E1FED" w:rsidRPr="002E1FED" w:rsidRDefault="002E1FED" w:rsidP="002E1FED"/>
        <w:p w14:paraId="53E1A0BE" w14:textId="589E971D" w:rsidR="008B48EB" w:rsidRDefault="00804E14">
          <w:pPr>
            <w:pStyle w:val="11"/>
            <w:tabs>
              <w:tab w:val="left" w:pos="660"/>
              <w:tab w:val="right" w:leader="dot" w:pos="9345"/>
            </w:tabs>
            <w:rPr>
              <w:rStyle w:val="a3"/>
              <w:noProof/>
              <w:sz w:val="32"/>
              <w:szCs w:val="32"/>
            </w:rPr>
          </w:pPr>
          <w:hyperlink w:anchor="_Toc69406707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13.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Заключение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_Toc69406707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15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1822E1" w14:textId="77777777" w:rsidR="002E1FED" w:rsidRPr="002E1FED" w:rsidRDefault="002E1FED" w:rsidP="002E1FED"/>
        <w:p w14:paraId="11E08A65" w14:textId="479F8851" w:rsidR="008B48EB" w:rsidRPr="002E1FED" w:rsidRDefault="00804E14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32"/>
              <w:szCs w:val="32"/>
              <w:lang w:eastAsia="ru-RU" w:bidi="ar-SA"/>
            </w:rPr>
          </w:pPr>
          <w:hyperlink w:anchor="_Toc69406708" w:history="1"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14.</w:t>
            </w:r>
            <w:r w:rsidR="008B48EB" w:rsidRPr="002E1FED">
              <w:rPr>
                <w:rFonts w:asciiTheme="minorHAnsi" w:eastAsiaTheme="minorEastAsia" w:hAnsiTheme="minorHAnsi" w:cstheme="minorBidi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8B48EB" w:rsidRPr="002E1FED">
              <w:rPr>
                <w:rStyle w:val="a3"/>
                <w:rFonts w:cs="Times New Roman"/>
                <w:noProof/>
                <w:sz w:val="32"/>
                <w:szCs w:val="32"/>
              </w:rPr>
              <w:t>Список используемых источников</w:t>
            </w:r>
            <w:r w:rsidR="008B48EB" w:rsidRPr="002E1FED">
              <w:rPr>
                <w:noProof/>
                <w:webHidden/>
                <w:sz w:val="32"/>
                <w:szCs w:val="32"/>
              </w:rPr>
              <w:tab/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begin"/>
            </w:r>
            <w:r w:rsidR="008B48EB" w:rsidRPr="002E1FED">
              <w:rPr>
                <w:noProof/>
                <w:webHidden/>
                <w:sz w:val="32"/>
                <w:szCs w:val="32"/>
              </w:rPr>
              <w:instrText xml:space="preserve"> PAGEREF _Toc69406708 \h </w:instrText>
            </w:r>
            <w:r w:rsidR="008B48EB" w:rsidRPr="002E1FED">
              <w:rPr>
                <w:noProof/>
                <w:webHidden/>
                <w:sz w:val="32"/>
                <w:szCs w:val="32"/>
              </w:rPr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B48EB" w:rsidRPr="002E1FED">
              <w:rPr>
                <w:noProof/>
                <w:webHidden/>
                <w:sz w:val="32"/>
                <w:szCs w:val="32"/>
              </w:rPr>
              <w:t>15</w:t>
            </w:r>
            <w:r w:rsidR="008B48EB" w:rsidRPr="002E1FE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1A579E" w14:textId="09CED586" w:rsidR="008B48EB" w:rsidRDefault="008B48EB">
          <w:r>
            <w:rPr>
              <w:b/>
              <w:bCs/>
            </w:rPr>
            <w:fldChar w:fldCharType="end"/>
          </w:r>
        </w:p>
      </w:sdtContent>
    </w:sdt>
    <w:p w14:paraId="63230D5A" w14:textId="07911A06" w:rsidR="008B48EB" w:rsidRDefault="008B48EB">
      <w:pPr>
        <w:widowControl/>
        <w:suppressAutoHyphens w:val="0"/>
        <w:spacing w:after="160" w:line="259" w:lineRule="auto"/>
        <w:rPr>
          <w:lang w:bidi="ar-SA"/>
        </w:rPr>
      </w:pPr>
      <w:r>
        <w:rPr>
          <w:lang w:bidi="ar-SA"/>
        </w:rPr>
        <w:br w:type="page"/>
      </w:r>
    </w:p>
    <w:p w14:paraId="649FFC98" w14:textId="77777777" w:rsidR="008B48EB" w:rsidRPr="008B48EB" w:rsidRDefault="008B48EB" w:rsidP="008B48EB">
      <w:pPr>
        <w:rPr>
          <w:lang w:bidi="ar-SA"/>
        </w:rPr>
      </w:pPr>
    </w:p>
    <w:p w14:paraId="4606F7CE" w14:textId="489289A3" w:rsidR="00800FDA" w:rsidRPr="008B48EB" w:rsidRDefault="00800FDA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" w:name="_Toc68803695"/>
      <w:bookmarkStart w:id="2" w:name="_Toc69406695"/>
      <w:r w:rsidRPr="008B48EB">
        <w:rPr>
          <w:rFonts w:ascii="Times New Roman" w:hAnsi="Times New Roman" w:cs="Times New Roman"/>
          <w:b/>
          <w:color w:val="auto"/>
        </w:rPr>
        <w:t>Введение</w:t>
      </w:r>
      <w:bookmarkEnd w:id="1"/>
      <w:bookmarkEnd w:id="2"/>
    </w:p>
    <w:p w14:paraId="62F707A9" w14:textId="77777777" w:rsidR="0079113B" w:rsidRPr="0079113B" w:rsidRDefault="0079113B" w:rsidP="0079113B">
      <w:pPr>
        <w:pStyle w:val="af0"/>
        <w:jc w:val="center"/>
        <w:rPr>
          <w:b/>
          <w:sz w:val="32"/>
          <w:szCs w:val="32"/>
        </w:rPr>
      </w:pPr>
    </w:p>
    <w:p w14:paraId="145D6F68" w14:textId="77777777" w:rsidR="00800FDA" w:rsidRPr="0079113B" w:rsidRDefault="00800FDA" w:rsidP="0079113B">
      <w:pPr>
        <w:spacing w:line="360" w:lineRule="auto"/>
        <w:ind w:firstLine="227"/>
        <w:rPr>
          <w:sz w:val="28"/>
          <w:szCs w:val="28"/>
        </w:rPr>
      </w:pPr>
      <w:r w:rsidRPr="0079113B">
        <w:rPr>
          <w:sz w:val="28"/>
          <w:szCs w:val="28"/>
        </w:rPr>
        <w:t>Для некоторых задач, которые вычисляются на компьютерах требуются матрицы, которые необходимо как-то хранить и обрабатывать.</w:t>
      </w:r>
    </w:p>
    <w:p w14:paraId="5F87ACE4" w14:textId="77777777" w:rsidR="00800FDA" w:rsidRPr="0079113B" w:rsidRDefault="00800FDA" w:rsidP="0079113B">
      <w:pPr>
        <w:spacing w:line="360" w:lineRule="auto"/>
        <w:ind w:firstLine="227"/>
        <w:rPr>
          <w:sz w:val="28"/>
          <w:szCs w:val="28"/>
        </w:rPr>
      </w:pPr>
      <w:r w:rsidRPr="0079113B">
        <w:rPr>
          <w:sz w:val="28"/>
          <w:szCs w:val="28"/>
        </w:rPr>
        <w:t>Матрицы можно хранить в памяти компьютера целиком, однако мы знаем, что матрица – сплошная структура и, если предположить, что мы не будем хранить в памяти один из видов элементов (допустим нулевой), помня какое значение у элемента, если он не хранится в памяти, это позволит уменьшить расход памяти для матриц, в которых один из элементов встречается много больше других, ускорить время доступа к остальным элементам и операции над ними.</w:t>
      </w:r>
    </w:p>
    <w:p w14:paraId="730084EF" w14:textId="2987E0CE" w:rsidR="00800FDA" w:rsidRPr="008B48EB" w:rsidRDefault="00800FDA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3" w:name="_Toc68803696"/>
      <w:bookmarkStart w:id="4" w:name="_Toc69406696"/>
      <w:r w:rsidRPr="008B48EB">
        <w:rPr>
          <w:rFonts w:ascii="Times New Roman" w:hAnsi="Times New Roman" w:cs="Times New Roman"/>
          <w:b/>
          <w:color w:val="auto"/>
        </w:rPr>
        <w:t>Разреженные матрицы</w:t>
      </w:r>
      <w:bookmarkEnd w:id="3"/>
      <w:bookmarkEnd w:id="4"/>
    </w:p>
    <w:p w14:paraId="75F8CA6B" w14:textId="77777777" w:rsidR="00800FDA" w:rsidRDefault="00800FDA" w:rsidP="0079113B">
      <w:pPr>
        <w:pStyle w:val="af"/>
        <w:spacing w:line="360" w:lineRule="auto"/>
        <w:ind w:firstLine="227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Разреженные матрицы – э</w:t>
      </w:r>
      <w:r w:rsidRPr="009C377B">
        <w:rPr>
          <w:color w:val="000000"/>
          <w:sz w:val="28"/>
          <w:szCs w:val="28"/>
        </w:rPr>
        <w:t xml:space="preserve">то матрицы, которые в основном содержат нулевые элементы. Преимущество заключается в том, что нули в матричных операциях воспринимаются как пустые компоненты. </w:t>
      </w:r>
    </w:p>
    <w:p w14:paraId="0EBD09C5" w14:textId="77777777" w:rsidR="00845233" w:rsidRDefault="00800FDA" w:rsidP="0079113B">
      <w:pPr>
        <w:pStyle w:val="af"/>
        <w:spacing w:line="360" w:lineRule="auto"/>
        <w:ind w:firstLine="227"/>
        <w:textAlignment w:val="baseline"/>
        <w:rPr>
          <w:color w:val="000000"/>
          <w:sz w:val="28"/>
          <w:szCs w:val="28"/>
        </w:rPr>
      </w:pPr>
      <w:r w:rsidRPr="00133C46">
        <w:rPr>
          <w:color w:val="000000"/>
          <w:sz w:val="28"/>
          <w:szCs w:val="28"/>
        </w:rPr>
        <w:t>Использование цепочки ненулевых элементов со строчным индексированием удобно тем, что имее</w:t>
      </w:r>
      <w:r>
        <w:rPr>
          <w:color w:val="000000"/>
          <w:sz w:val="28"/>
          <w:szCs w:val="28"/>
        </w:rPr>
        <w:t>тся</w:t>
      </w:r>
      <w:r w:rsidRPr="00133C46">
        <w:rPr>
          <w:color w:val="000000"/>
          <w:sz w:val="28"/>
          <w:szCs w:val="28"/>
        </w:rPr>
        <w:t xml:space="preserve"> доступ ко всем ненулевым элементам исходной матрицы, а также</w:t>
      </w:r>
      <w:r>
        <w:rPr>
          <w:color w:val="000000"/>
          <w:sz w:val="28"/>
          <w:szCs w:val="28"/>
        </w:rPr>
        <w:t>, косвенно, к</w:t>
      </w:r>
      <w:r w:rsidRPr="00133C46">
        <w:rPr>
          <w:color w:val="000000"/>
          <w:sz w:val="28"/>
          <w:szCs w:val="28"/>
        </w:rPr>
        <w:t xml:space="preserve"> их </w:t>
      </w:r>
      <w:r>
        <w:rPr>
          <w:color w:val="000000"/>
          <w:sz w:val="28"/>
          <w:szCs w:val="28"/>
        </w:rPr>
        <w:t>положениям в матрице, что</w:t>
      </w:r>
      <w:r w:rsidRPr="00133C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упрощает произведение арифметических операций с ними, ведь все </w:t>
      </w:r>
      <w:r w:rsidRPr="00133C46">
        <w:rPr>
          <w:color w:val="000000"/>
          <w:sz w:val="28"/>
          <w:szCs w:val="28"/>
        </w:rPr>
        <w:t>остальные элементы матрицы нулевые.</w:t>
      </w:r>
      <w:bookmarkStart w:id="5" w:name="__RefHeading___Toc483738832"/>
    </w:p>
    <w:p w14:paraId="5ECC7DFC" w14:textId="611BFF7D" w:rsidR="00F13AB5" w:rsidRPr="008B48EB" w:rsidRDefault="00F13AB5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6" w:name="_Toc69406697"/>
      <w:r w:rsidRPr="008B48EB">
        <w:rPr>
          <w:rFonts w:ascii="Times New Roman" w:hAnsi="Times New Roman" w:cs="Times New Roman"/>
          <w:b/>
          <w:color w:val="auto"/>
        </w:rPr>
        <w:t>Задание</w:t>
      </w:r>
      <w:bookmarkEnd w:id="5"/>
      <w:bookmarkEnd w:id="6"/>
    </w:p>
    <w:p w14:paraId="660A23FB" w14:textId="77777777" w:rsidR="00F13AB5" w:rsidRDefault="00F13AB5" w:rsidP="00F13AB5">
      <w:pPr>
        <w:ind w:left="720"/>
        <w:jc w:val="both"/>
        <w:rPr>
          <w:rFonts w:cs="Times New Roman"/>
          <w:b/>
          <w:bCs/>
          <w:sz w:val="28"/>
          <w:szCs w:val="28"/>
        </w:rPr>
      </w:pPr>
    </w:p>
    <w:p w14:paraId="2E13428E" w14:textId="77777777" w:rsidR="00F13AB5" w:rsidRPr="0079113B" w:rsidRDefault="00F13AB5" w:rsidP="0079113B">
      <w:pPr>
        <w:pStyle w:val="aa"/>
        <w:spacing w:line="360" w:lineRule="auto"/>
        <w:ind w:firstLine="227"/>
        <w:jc w:val="both"/>
        <w:rPr>
          <w:sz w:val="28"/>
          <w:szCs w:val="28"/>
        </w:rPr>
      </w:pPr>
      <w:r w:rsidRPr="0079113B">
        <w:rPr>
          <w:rFonts w:ascii="Times New Roman" w:hAnsi="Times New Roman" w:cs="Times New Roman"/>
          <w:b w:val="0"/>
          <w:bCs/>
          <w:sz w:val="28"/>
          <w:szCs w:val="28"/>
        </w:rPr>
        <w:t>Составить программу на языке Си с функциями для обработки прямоугольных разреженных матриц с элементами целого типа, которая:</w:t>
      </w:r>
    </w:p>
    <w:p w14:paraId="33ED0A6B" w14:textId="77777777" w:rsidR="00F13AB5" w:rsidRPr="0079113B" w:rsidRDefault="00F13AB5" w:rsidP="0079113B">
      <w:pPr>
        <w:pStyle w:val="aa"/>
        <w:spacing w:line="360" w:lineRule="auto"/>
        <w:ind w:firstLine="227"/>
        <w:rPr>
          <w:rFonts w:ascii="Times New Roman" w:hAnsi="Times New Roman" w:cs="Times New Roman"/>
          <w:b w:val="0"/>
          <w:bCs/>
          <w:sz w:val="28"/>
          <w:szCs w:val="28"/>
        </w:rPr>
      </w:pPr>
    </w:p>
    <w:p w14:paraId="27B573A1" w14:textId="77777777" w:rsidR="00F13AB5" w:rsidRPr="0079113B" w:rsidRDefault="00F13AB5" w:rsidP="0079113B">
      <w:pPr>
        <w:pStyle w:val="aa"/>
        <w:numPr>
          <w:ilvl w:val="0"/>
          <w:numId w:val="2"/>
        </w:numPr>
        <w:spacing w:line="360" w:lineRule="auto"/>
        <w:ind w:firstLine="227"/>
        <w:jc w:val="both"/>
        <w:rPr>
          <w:sz w:val="28"/>
          <w:szCs w:val="28"/>
        </w:rPr>
      </w:pPr>
      <w:r w:rsidRPr="0079113B">
        <w:rPr>
          <w:rFonts w:ascii="Times New Roman" w:hAnsi="Times New Roman" w:cs="Times New Roman"/>
          <w:b w:val="0"/>
          <w:bCs/>
          <w:sz w:val="28"/>
          <w:szCs w:val="28"/>
        </w:rPr>
        <w:t>Вводит матрицы различного размера с одновременным размещением ненулевых элементов в разреженной матрице в соответствии с заданной схемой;</w:t>
      </w:r>
    </w:p>
    <w:p w14:paraId="7721A946" w14:textId="77777777" w:rsidR="00F13AB5" w:rsidRPr="0079113B" w:rsidRDefault="00F13AB5" w:rsidP="0079113B">
      <w:pPr>
        <w:pStyle w:val="aa"/>
        <w:numPr>
          <w:ilvl w:val="0"/>
          <w:numId w:val="2"/>
        </w:numPr>
        <w:spacing w:line="360" w:lineRule="auto"/>
        <w:ind w:firstLine="227"/>
        <w:jc w:val="both"/>
        <w:rPr>
          <w:sz w:val="28"/>
          <w:szCs w:val="28"/>
        </w:rPr>
      </w:pPr>
      <w:r w:rsidRPr="0079113B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Печатает введенные матрицы во внутреннем представлении и в обычном виде;</w:t>
      </w:r>
    </w:p>
    <w:p w14:paraId="6167CEB3" w14:textId="77777777" w:rsidR="00F13AB5" w:rsidRPr="0079113B" w:rsidRDefault="00F13AB5" w:rsidP="0079113B">
      <w:pPr>
        <w:pStyle w:val="aa"/>
        <w:numPr>
          <w:ilvl w:val="0"/>
          <w:numId w:val="2"/>
        </w:numPr>
        <w:spacing w:line="360" w:lineRule="auto"/>
        <w:ind w:firstLine="227"/>
        <w:jc w:val="both"/>
        <w:rPr>
          <w:sz w:val="28"/>
          <w:szCs w:val="28"/>
        </w:rPr>
      </w:pPr>
      <w:r w:rsidRPr="0079113B">
        <w:rPr>
          <w:rFonts w:ascii="Times New Roman" w:hAnsi="Times New Roman" w:cs="Times New Roman"/>
          <w:b w:val="0"/>
          <w:bCs/>
          <w:sz w:val="28"/>
          <w:szCs w:val="28"/>
        </w:rPr>
        <w:t>Выполняет необходимые преобразования разреженных матриц (или вычисления над ними) путем обращения к соответствующим функциям;</w:t>
      </w:r>
    </w:p>
    <w:p w14:paraId="667194FF" w14:textId="77777777" w:rsidR="00F13AB5" w:rsidRPr="0079113B" w:rsidRDefault="00F13AB5" w:rsidP="0079113B">
      <w:pPr>
        <w:pStyle w:val="aa"/>
        <w:numPr>
          <w:ilvl w:val="0"/>
          <w:numId w:val="2"/>
        </w:numPr>
        <w:spacing w:line="360" w:lineRule="auto"/>
        <w:ind w:firstLine="227"/>
        <w:jc w:val="both"/>
        <w:rPr>
          <w:sz w:val="28"/>
          <w:szCs w:val="28"/>
        </w:rPr>
      </w:pPr>
      <w:r w:rsidRPr="0079113B">
        <w:rPr>
          <w:rFonts w:ascii="Times New Roman" w:hAnsi="Times New Roman" w:cs="Times New Roman"/>
          <w:b w:val="0"/>
          <w:bCs/>
          <w:sz w:val="28"/>
          <w:szCs w:val="28"/>
        </w:rPr>
        <w:t>Печатает результат преобразования во внутреннем представлении и в обычном виде.</w:t>
      </w:r>
    </w:p>
    <w:p w14:paraId="2E6DF106" w14:textId="77777777" w:rsidR="00F13AB5" w:rsidRPr="0079113B" w:rsidRDefault="00F13AB5" w:rsidP="0079113B">
      <w:pPr>
        <w:pStyle w:val="a9"/>
        <w:spacing w:line="360" w:lineRule="auto"/>
        <w:ind w:firstLine="227"/>
        <w:jc w:val="both"/>
        <w:rPr>
          <w:sz w:val="28"/>
          <w:szCs w:val="28"/>
        </w:rPr>
      </w:pPr>
      <w:r w:rsidRPr="0079113B">
        <w:rPr>
          <w:rFonts w:ascii="Times New Roman" w:hAnsi="Times New Roman" w:cs="Times New Roman"/>
          <w:sz w:val="28"/>
          <w:szCs w:val="28"/>
        </w:rPr>
        <w:t>В процедурах и функциях предусмотреть проверки и печать сообщений в случаях ошибок в задании параметров. Для отладки использовать матрицы, содержащие 5-10% ненулевых элементов, с максимальным числом элементов 100.</w:t>
      </w:r>
    </w:p>
    <w:p w14:paraId="4AC44CB8" w14:textId="77777777" w:rsidR="00F13AB5" w:rsidRPr="0079113B" w:rsidRDefault="00F13AB5" w:rsidP="0079113B">
      <w:pPr>
        <w:pStyle w:val="a9"/>
        <w:spacing w:line="360" w:lineRule="auto"/>
        <w:ind w:firstLine="227"/>
        <w:jc w:val="both"/>
        <w:rPr>
          <w:rFonts w:ascii="Times New Roman" w:hAnsi="Times New Roman" w:cs="Times New Roman"/>
          <w:sz w:val="28"/>
          <w:szCs w:val="28"/>
        </w:rPr>
      </w:pPr>
    </w:p>
    <w:p w14:paraId="67C00B01" w14:textId="77777777" w:rsidR="00F13AB5" w:rsidRPr="0079113B" w:rsidRDefault="00F13AB5" w:rsidP="0079113B">
      <w:pPr>
        <w:pStyle w:val="a9"/>
        <w:spacing w:line="360" w:lineRule="auto"/>
        <w:ind w:firstLine="227"/>
        <w:jc w:val="both"/>
        <w:rPr>
          <w:sz w:val="28"/>
          <w:szCs w:val="28"/>
        </w:rPr>
      </w:pPr>
      <w:r w:rsidRPr="0079113B">
        <w:rPr>
          <w:rFonts w:ascii="Times New Roman" w:hAnsi="Times New Roman" w:cs="Times New Roman"/>
          <w:sz w:val="28"/>
          <w:szCs w:val="28"/>
        </w:rPr>
        <w:t>Вариант схемы размещения матрицы определяется по формуле ((</w:t>
      </w:r>
      <w:r w:rsidRPr="007911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113B">
        <w:rPr>
          <w:rFonts w:ascii="Times New Roman" w:hAnsi="Times New Roman" w:cs="Times New Roman"/>
          <w:sz w:val="28"/>
          <w:szCs w:val="28"/>
        </w:rPr>
        <w:t xml:space="preserve"> + 3) % 4) + 1‚ где N - номер студента по списку в группе, Вариант преобразования определяется по формуле ((</w:t>
      </w:r>
      <w:r w:rsidRPr="0079113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113B">
        <w:rPr>
          <w:rFonts w:ascii="Times New Roman" w:hAnsi="Times New Roman" w:cs="Times New Roman"/>
          <w:sz w:val="28"/>
          <w:szCs w:val="28"/>
        </w:rPr>
        <w:t xml:space="preserve"> - 1) % 11) + 1. Вариант физического представления (1 - отображение на массив. 2 - отображение на динамические структуры) определяются по формуле ([1.5*((3+M) % 9)] +N) %2+1, где </w:t>
      </w:r>
      <w:r w:rsidRPr="0079113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9113B">
        <w:rPr>
          <w:rFonts w:ascii="Times New Roman" w:hAnsi="Times New Roman" w:cs="Times New Roman"/>
          <w:sz w:val="28"/>
          <w:szCs w:val="28"/>
        </w:rPr>
        <w:t xml:space="preserve"> - номер группы. В случае использования динамических структур индексы заменяются соответствующими ссылками.</w:t>
      </w:r>
    </w:p>
    <w:p w14:paraId="4D730F3D" w14:textId="77777777" w:rsidR="00F13AB5" w:rsidRDefault="00F13AB5" w:rsidP="00F13AB5">
      <w:pPr>
        <w:pStyle w:val="aa"/>
        <w:rPr>
          <w:rFonts w:ascii="Times New Roman" w:hAnsi="Times New Roman" w:cs="Times New Roman"/>
        </w:rPr>
      </w:pPr>
    </w:p>
    <w:p w14:paraId="3B6072DD" w14:textId="77777777" w:rsidR="00F13AB5" w:rsidRPr="0079113B" w:rsidRDefault="00F13AB5" w:rsidP="00F13AB5">
      <w:pPr>
        <w:pStyle w:val="aa"/>
        <w:rPr>
          <w:sz w:val="28"/>
          <w:szCs w:val="28"/>
        </w:rPr>
      </w:pPr>
      <w:r w:rsidRPr="0079113B">
        <w:rPr>
          <w:rFonts w:ascii="Times New Roman" w:hAnsi="Times New Roman" w:cs="Times New Roman"/>
          <w:sz w:val="28"/>
          <w:szCs w:val="28"/>
          <w:lang w:eastAsia="ar-SA" w:bidi="ar-SA"/>
        </w:rPr>
        <w:t>Вариант схемы размещения матрицы:</w:t>
      </w:r>
    </w:p>
    <w:p w14:paraId="25F2965E" w14:textId="271B5C05" w:rsidR="00F13AB5" w:rsidRDefault="00800FDA" w:rsidP="00F13AB5">
      <w:pPr>
        <w:pStyle w:val="a9"/>
        <w:jc w:val="both"/>
        <w:rPr>
          <w:rFonts w:ascii="Times New Roman" w:hAnsi="Times New Roman" w:cs="Times New Roman"/>
          <w:lang w:eastAsia="ar-SA" w:bidi="ar-SA"/>
        </w:rPr>
      </w:pPr>
      <w:r>
        <w:rPr>
          <w:noProof/>
          <w:lang w:eastAsia="ru-RU" w:bidi="ar-SA"/>
        </w:rPr>
        <w:drawing>
          <wp:inline distT="0" distB="0" distL="0" distR="0" wp14:anchorId="4C125F6D" wp14:editId="693517EB">
            <wp:extent cx="5940425" cy="1525090"/>
            <wp:effectExtent l="0" t="0" r="3175" b="0"/>
            <wp:docPr id="1" name="Рисунок 1" descr="https://sun9-65.userapi.com/impg/43iM6k45fUGe9amzqet1leO6UaPyXFLWAQa3fQ/fvEorTGdzZI.jpg?size=832x214&amp;quality=96&amp;sign=51e77ed74178b24a679c17da83d53f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5.userapi.com/impg/43iM6k45fUGe9amzqet1leO6UaPyXFLWAQa3fQ/fvEorTGdzZI.jpg?size=832x214&amp;quality=96&amp;sign=51e77ed74178b24a679c17da83d53f3a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9DBA" w14:textId="77777777" w:rsidR="00F13AB5" w:rsidRDefault="00F13AB5" w:rsidP="00F13AB5">
      <w:pPr>
        <w:pStyle w:val="aa"/>
        <w:rPr>
          <w:rFonts w:ascii="Times New Roman" w:hAnsi="Times New Roman" w:cs="Times New Roman"/>
          <w:i/>
          <w:lang w:bidi="ar-SA"/>
        </w:rPr>
      </w:pPr>
    </w:p>
    <w:p w14:paraId="6665B765" w14:textId="5B0D54FF" w:rsidR="00F13AB5" w:rsidRDefault="00F13AB5" w:rsidP="00F13AB5">
      <w:pPr>
        <w:pStyle w:val="aa"/>
        <w:rPr>
          <w:rFonts w:ascii="Times New Roman" w:hAnsi="Times New Roman" w:cs="Times New Roman"/>
          <w:sz w:val="28"/>
          <w:szCs w:val="28"/>
        </w:rPr>
      </w:pPr>
      <w:r w:rsidRPr="0079113B">
        <w:rPr>
          <w:rFonts w:ascii="Times New Roman" w:hAnsi="Times New Roman" w:cs="Times New Roman"/>
          <w:sz w:val="28"/>
          <w:szCs w:val="28"/>
        </w:rPr>
        <w:t>Вариант преобразования:</w:t>
      </w:r>
    </w:p>
    <w:p w14:paraId="2982B1D9" w14:textId="77777777" w:rsidR="00370096" w:rsidRPr="0079113B" w:rsidRDefault="00370096" w:rsidP="00F13AB5">
      <w:pPr>
        <w:pStyle w:val="aa"/>
        <w:rPr>
          <w:sz w:val="28"/>
          <w:szCs w:val="28"/>
        </w:rPr>
      </w:pPr>
    </w:p>
    <w:p w14:paraId="531AFC30" w14:textId="3803697D" w:rsidR="00F13AB5" w:rsidRPr="0079113B" w:rsidRDefault="00800FDA" w:rsidP="0079113B">
      <w:pPr>
        <w:pStyle w:val="a9"/>
        <w:spacing w:line="360" w:lineRule="auto"/>
        <w:ind w:firstLine="2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113B">
        <w:rPr>
          <w:rFonts w:ascii="Times New Roman" w:hAnsi="Times New Roman" w:cs="Times New Roman"/>
          <w:sz w:val="28"/>
          <w:szCs w:val="28"/>
        </w:rPr>
        <w:t>7</w:t>
      </w:r>
      <w:r w:rsidR="00F13AB5" w:rsidRPr="0079113B">
        <w:rPr>
          <w:rFonts w:ascii="Times New Roman" w:hAnsi="Times New Roman" w:cs="Times New Roman"/>
          <w:sz w:val="28"/>
          <w:szCs w:val="28"/>
        </w:rPr>
        <w:t xml:space="preserve">. </w:t>
      </w:r>
      <w:r w:rsidRPr="0079113B">
        <w:rPr>
          <w:rFonts w:ascii="Times New Roman" w:hAnsi="Times New Roman" w:cs="Times New Roman"/>
          <w:sz w:val="28"/>
          <w:szCs w:val="28"/>
        </w:rPr>
        <w:t>Найти строку, содержащую наибольшее количество ненулевых элементов, и напечатать ее номер и сумму элементов этой строки. Если таких строк несколько, обработать все</w:t>
      </w:r>
      <w:r w:rsidR="007911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86670EC" w14:textId="5AA151C4" w:rsidR="00F13AB5" w:rsidRPr="008B48EB" w:rsidRDefault="00F13AB5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7" w:name="__RefHeading___Toc483738833"/>
      <w:bookmarkStart w:id="8" w:name="_Toc69406698"/>
      <w:r w:rsidRPr="008B48EB">
        <w:rPr>
          <w:rFonts w:ascii="Times New Roman" w:hAnsi="Times New Roman" w:cs="Times New Roman"/>
          <w:b/>
          <w:color w:val="auto"/>
        </w:rPr>
        <w:lastRenderedPageBreak/>
        <w:t>Общий метод решения</w:t>
      </w:r>
      <w:bookmarkEnd w:id="7"/>
      <w:bookmarkEnd w:id="8"/>
    </w:p>
    <w:p w14:paraId="79CAA1EB" w14:textId="77777777" w:rsidR="0079113B" w:rsidRPr="0079113B" w:rsidRDefault="0079113B" w:rsidP="0079113B">
      <w:pPr>
        <w:pStyle w:val="ac"/>
        <w:tabs>
          <w:tab w:val="clear" w:pos="360"/>
          <w:tab w:val="left" w:pos="708"/>
        </w:tabs>
        <w:ind w:left="720"/>
        <w:rPr>
          <w:rFonts w:ascii="Times New Roman" w:hAnsi="Times New Roman" w:cs="Times New Roman"/>
          <w:sz w:val="32"/>
          <w:szCs w:val="32"/>
          <w:u w:val="none"/>
        </w:rPr>
      </w:pPr>
    </w:p>
    <w:p w14:paraId="1B1DFA3A" w14:textId="5985802F" w:rsidR="0062474D" w:rsidRPr="0079113B" w:rsidRDefault="0062474D" w:rsidP="0079113B">
      <w:pPr>
        <w:spacing w:line="360" w:lineRule="auto"/>
        <w:ind w:firstLine="227"/>
        <w:rPr>
          <w:rFonts w:cs="Times New Roman"/>
          <w:bCs/>
          <w:sz w:val="28"/>
          <w:szCs w:val="28"/>
        </w:rPr>
      </w:pPr>
      <w:bookmarkStart w:id="9" w:name="__RefHeading___Toc483738834"/>
      <w:bookmarkEnd w:id="9"/>
      <w:r w:rsidRPr="0079113B">
        <w:rPr>
          <w:rFonts w:cs="Times New Roman"/>
          <w:bCs/>
          <w:sz w:val="28"/>
          <w:szCs w:val="28"/>
        </w:rPr>
        <w:t>Работа идёт с тремя программами языка Си – основной и двумя вспомогательными для работы с двумя типами динамических массивов и матрицей, двумя заголовочными файлами (содержат описания структур, необходимых для работы соответствующих программ).</w:t>
      </w:r>
    </w:p>
    <w:p w14:paraId="68154F1F" w14:textId="3A00306D" w:rsidR="0062474D" w:rsidRPr="0079113B" w:rsidRDefault="0062474D" w:rsidP="0079113B">
      <w:pPr>
        <w:pStyle w:val="af"/>
        <w:spacing w:before="0" w:beforeAutospacing="0" w:after="0" w:afterAutospacing="0" w:line="360" w:lineRule="auto"/>
        <w:ind w:firstLine="227"/>
        <w:rPr>
          <w:rFonts w:eastAsia="Arial Unicode MS"/>
          <w:bCs/>
          <w:kern w:val="2"/>
          <w:sz w:val="28"/>
          <w:szCs w:val="28"/>
          <w:lang w:eastAsia="zh-CN" w:bidi="hi-IN"/>
        </w:rPr>
      </w:pPr>
      <w:r w:rsidRPr="0079113B">
        <w:rPr>
          <w:rFonts w:eastAsia="Arial Unicode MS"/>
          <w:bCs/>
          <w:kern w:val="2"/>
          <w:sz w:val="28"/>
          <w:szCs w:val="28"/>
          <w:lang w:eastAsia="zh-CN" w:bidi="hi-IN"/>
        </w:rPr>
        <w:t>Основная программа считывает матрицу и её характеристики, выводит её внутреннее и естественные представления, находит строки, в которых максимальное количество ненулевых элементов и выводит их номера и сумму элементов</w:t>
      </w:r>
      <w:r w:rsidR="00370096">
        <w:rPr>
          <w:rFonts w:eastAsia="Arial Unicode MS"/>
          <w:bCs/>
          <w:kern w:val="2"/>
          <w:sz w:val="28"/>
          <w:szCs w:val="28"/>
          <w:lang w:eastAsia="zh-CN" w:bidi="hi-IN"/>
        </w:rPr>
        <w:t xml:space="preserve"> этой строки</w:t>
      </w:r>
      <w:r w:rsidRPr="0079113B">
        <w:rPr>
          <w:rFonts w:eastAsia="Arial Unicode MS"/>
          <w:bCs/>
          <w:kern w:val="2"/>
          <w:sz w:val="28"/>
          <w:szCs w:val="28"/>
          <w:lang w:eastAsia="zh-CN" w:bidi="hi-IN"/>
        </w:rPr>
        <w:t>.</w:t>
      </w:r>
    </w:p>
    <w:p w14:paraId="796B0C8D" w14:textId="33121861" w:rsidR="00F13AB5" w:rsidRPr="008B48EB" w:rsidRDefault="00F13AB5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0" w:name="_Toc69406699"/>
      <w:r w:rsidRPr="008B48EB">
        <w:rPr>
          <w:rFonts w:ascii="Times New Roman" w:hAnsi="Times New Roman" w:cs="Times New Roman"/>
          <w:b/>
          <w:color w:val="auto"/>
        </w:rPr>
        <w:t>Общее сведения о программе</w:t>
      </w:r>
      <w:bookmarkEnd w:id="10"/>
    </w:p>
    <w:p w14:paraId="1ACD6E84" w14:textId="77777777" w:rsidR="00F13AB5" w:rsidRDefault="00F13AB5" w:rsidP="00F13AB5">
      <w:pPr>
        <w:pStyle w:val="a9"/>
        <w:rPr>
          <w:rFonts w:ascii="Times New Roman" w:hAnsi="Times New Roman" w:cs="Times New Roman"/>
        </w:rPr>
      </w:pPr>
    </w:p>
    <w:p w14:paraId="08F74F29" w14:textId="7F071049" w:rsidR="0062474D" w:rsidRPr="0079113B" w:rsidRDefault="0062474D" w:rsidP="00370096">
      <w:pPr>
        <w:spacing w:line="360" w:lineRule="auto"/>
        <w:ind w:firstLine="227"/>
        <w:rPr>
          <w:rFonts w:cs="Times New Roman"/>
          <w:bCs/>
          <w:sz w:val="28"/>
          <w:szCs w:val="28"/>
        </w:rPr>
      </w:pPr>
      <w:r w:rsidRPr="0079113B">
        <w:rPr>
          <w:rFonts w:cs="Times New Roman"/>
          <w:bCs/>
          <w:sz w:val="28"/>
          <w:szCs w:val="28"/>
        </w:rPr>
        <w:t xml:space="preserve">Операционная система семейства </w:t>
      </w:r>
      <w:proofErr w:type="spellStart"/>
      <w:r w:rsidRPr="0079113B">
        <w:rPr>
          <w:rFonts w:cs="Times New Roman"/>
          <w:bCs/>
          <w:sz w:val="28"/>
          <w:szCs w:val="28"/>
        </w:rPr>
        <w:t>Unix</w:t>
      </w:r>
      <w:proofErr w:type="spellEnd"/>
      <w:r w:rsidRPr="0079113B">
        <w:rPr>
          <w:rFonts w:cs="Times New Roman"/>
          <w:bCs/>
          <w:sz w:val="28"/>
          <w:szCs w:val="28"/>
        </w:rPr>
        <w:t xml:space="preserve">, наименование </w:t>
      </w:r>
      <w:proofErr w:type="spellStart"/>
      <w:r w:rsidRPr="0079113B">
        <w:rPr>
          <w:rFonts w:cs="Times New Roman"/>
          <w:bCs/>
          <w:sz w:val="28"/>
          <w:szCs w:val="28"/>
        </w:rPr>
        <w:t>Ubuntu</w:t>
      </w:r>
      <w:proofErr w:type="spellEnd"/>
      <w:r w:rsidRPr="0079113B">
        <w:rPr>
          <w:rFonts w:cs="Times New Roman"/>
          <w:bCs/>
          <w:sz w:val="28"/>
          <w:szCs w:val="28"/>
        </w:rPr>
        <w:t>, версия 20.04. Язык программирования – Си.</w:t>
      </w:r>
    </w:p>
    <w:p w14:paraId="3B4D1C89" w14:textId="77777777" w:rsidR="00F13AB5" w:rsidRPr="00370096" w:rsidRDefault="00F13AB5" w:rsidP="00F13AB5">
      <w:pPr>
        <w:rPr>
          <w:rFonts w:cs="Times New Roman"/>
          <w:bCs/>
          <w:sz w:val="28"/>
          <w:szCs w:val="28"/>
        </w:rPr>
      </w:pPr>
    </w:p>
    <w:p w14:paraId="2180584B" w14:textId="0DAACDA1" w:rsidR="00F13AB5" w:rsidRPr="008B48EB" w:rsidRDefault="00F13AB5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1" w:name="__RefHeading___Toc483738836"/>
      <w:bookmarkStart w:id="12" w:name="_Toc69406700"/>
      <w:r w:rsidRPr="008B48EB">
        <w:rPr>
          <w:rFonts w:ascii="Times New Roman" w:hAnsi="Times New Roman" w:cs="Times New Roman"/>
          <w:b/>
          <w:color w:val="auto"/>
        </w:rPr>
        <w:t>Логическая структура</w:t>
      </w:r>
      <w:bookmarkEnd w:id="11"/>
      <w:bookmarkEnd w:id="12"/>
    </w:p>
    <w:p w14:paraId="53C80352" w14:textId="77777777" w:rsidR="00F13AB5" w:rsidRDefault="00F13AB5" w:rsidP="00F13AB5">
      <w:pPr>
        <w:pStyle w:val="ac"/>
        <w:tabs>
          <w:tab w:val="clear" w:pos="360"/>
          <w:tab w:val="left" w:pos="708"/>
        </w:tabs>
        <w:ind w:left="0"/>
        <w:rPr>
          <w:rFonts w:ascii="Times New Roman" w:hAnsi="Times New Roman" w:cs="Times New Roman"/>
          <w:b w:val="0"/>
          <w:bCs w:val="0"/>
          <w:u w:val="none"/>
        </w:rPr>
      </w:pPr>
    </w:p>
    <w:p w14:paraId="584A1C4A" w14:textId="7C6A6A9C" w:rsidR="00052D3A" w:rsidRPr="0079113B" w:rsidRDefault="00F13AB5" w:rsidP="0079113B">
      <w:pPr>
        <w:pStyle w:val="af0"/>
        <w:spacing w:line="360" w:lineRule="auto"/>
        <w:ind w:firstLine="227"/>
        <w:rPr>
          <w:rFonts w:cs="Times New Roman"/>
          <w:bCs/>
          <w:sz w:val="28"/>
          <w:szCs w:val="28"/>
        </w:rPr>
      </w:pPr>
      <w:r w:rsidRPr="0079113B">
        <w:rPr>
          <w:rFonts w:cs="Times New Roman"/>
          <w:bCs/>
          <w:sz w:val="28"/>
          <w:szCs w:val="28"/>
        </w:rPr>
        <w:t>Подаём на вход</w:t>
      </w:r>
      <w:r w:rsidR="00845233" w:rsidRPr="0079113B">
        <w:rPr>
          <w:rFonts w:cs="Times New Roman"/>
          <w:bCs/>
          <w:sz w:val="28"/>
          <w:szCs w:val="28"/>
        </w:rPr>
        <w:t xml:space="preserve"> количество строк в матрице, количество столбцов и саму матрицу</w:t>
      </w:r>
      <w:r w:rsidRPr="0079113B">
        <w:rPr>
          <w:rFonts w:cs="Times New Roman"/>
          <w:bCs/>
          <w:sz w:val="28"/>
          <w:szCs w:val="28"/>
        </w:rPr>
        <w:t xml:space="preserve">. </w:t>
      </w:r>
      <w:r w:rsidR="00370096">
        <w:rPr>
          <w:rFonts w:cs="Times New Roman"/>
          <w:bCs/>
          <w:sz w:val="28"/>
          <w:szCs w:val="28"/>
        </w:rPr>
        <w:t>Помещаем данные в</w:t>
      </w:r>
      <w:r w:rsidR="00052D3A" w:rsidRPr="0079113B">
        <w:rPr>
          <w:rFonts w:cs="Times New Roman"/>
          <w:bCs/>
          <w:sz w:val="28"/>
          <w:szCs w:val="28"/>
        </w:rPr>
        <w:t xml:space="preserve"> структуру </w:t>
      </w:r>
      <w:proofErr w:type="spellStart"/>
      <w:r w:rsidR="00052D3A" w:rsidRPr="0079113B">
        <w:rPr>
          <w:rFonts w:cs="Times New Roman"/>
          <w:bCs/>
          <w:sz w:val="28"/>
          <w:szCs w:val="28"/>
        </w:rPr>
        <w:t>matrix</w:t>
      </w:r>
      <w:proofErr w:type="spellEnd"/>
      <w:r w:rsidR="00052D3A" w:rsidRPr="0079113B">
        <w:rPr>
          <w:rFonts w:cs="Times New Roman"/>
          <w:bCs/>
          <w:sz w:val="28"/>
          <w:szCs w:val="28"/>
        </w:rPr>
        <w:t>,</w:t>
      </w:r>
      <w:r w:rsidR="00845233" w:rsidRPr="0079113B">
        <w:rPr>
          <w:rFonts w:cs="Times New Roman"/>
          <w:bCs/>
          <w:sz w:val="28"/>
          <w:szCs w:val="28"/>
        </w:rPr>
        <w:t xml:space="preserve"> разбивая на три</w:t>
      </w:r>
      <w:r w:rsidR="00052D3A" w:rsidRPr="0079113B">
        <w:rPr>
          <w:rFonts w:cs="Times New Roman"/>
          <w:bCs/>
          <w:sz w:val="28"/>
          <w:szCs w:val="28"/>
        </w:rPr>
        <w:t xml:space="preserve"> массива: </w:t>
      </w:r>
      <w:r w:rsidR="00845233" w:rsidRPr="0079113B">
        <w:rPr>
          <w:rFonts w:cs="Times New Roman"/>
          <w:bCs/>
          <w:sz w:val="28"/>
          <w:szCs w:val="28"/>
        </w:rPr>
        <w:t xml:space="preserve">элементов, номеров столбцов этих элементов и количества элементов по строкам. Выводим внутреннее и естественное представления матрицы. Далее осуществляем проход по массиву с количеством элементов по строкам и находим строки, в которых наибольшее количество ненулевых элементов. Это количество записываем в переменную. Осуществляем второй проход </w:t>
      </w:r>
      <w:proofErr w:type="gramStart"/>
      <w:r w:rsidR="00845233" w:rsidRPr="0079113B">
        <w:rPr>
          <w:rFonts w:cs="Times New Roman"/>
          <w:bCs/>
          <w:sz w:val="28"/>
          <w:szCs w:val="28"/>
        </w:rPr>
        <w:t>по этому</w:t>
      </w:r>
      <w:proofErr w:type="gramEnd"/>
      <w:r w:rsidR="00845233" w:rsidRPr="0079113B">
        <w:rPr>
          <w:rFonts w:cs="Times New Roman"/>
          <w:bCs/>
          <w:sz w:val="28"/>
          <w:szCs w:val="28"/>
        </w:rPr>
        <w:t xml:space="preserve"> же массиву, чтобы вывести номера строк и сумму их элементов.</w:t>
      </w:r>
    </w:p>
    <w:p w14:paraId="18D34C3E" w14:textId="77777777" w:rsidR="00FA32C3" w:rsidRPr="0079113B" w:rsidRDefault="00FA32C3" w:rsidP="0079113B">
      <w:pPr>
        <w:pStyle w:val="ac"/>
        <w:tabs>
          <w:tab w:val="clear" w:pos="360"/>
          <w:tab w:val="left" w:pos="708"/>
        </w:tabs>
        <w:spacing w:line="360" w:lineRule="auto"/>
        <w:ind w:left="0" w:firstLine="227"/>
        <w:jc w:val="both"/>
        <w:rPr>
          <w:rFonts w:ascii="Times New Roman" w:hAnsi="Times New Roman" w:cs="Times New Roman"/>
          <w:b w:val="0"/>
          <w:u w:val="none"/>
        </w:rPr>
      </w:pPr>
    </w:p>
    <w:p w14:paraId="6B003E55" w14:textId="4BA5AD25" w:rsidR="00052D3A" w:rsidRPr="008B48EB" w:rsidRDefault="00052D3A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3" w:name="_Toc69406701"/>
      <w:r w:rsidRPr="008B48EB">
        <w:rPr>
          <w:rFonts w:ascii="Times New Roman" w:hAnsi="Times New Roman" w:cs="Times New Roman"/>
          <w:b/>
          <w:color w:val="auto"/>
        </w:rPr>
        <w:t>Текст программы</w:t>
      </w:r>
      <w:bookmarkEnd w:id="13"/>
    </w:p>
    <w:p w14:paraId="10FBB290" w14:textId="061742B1" w:rsidR="00052D3A" w:rsidRDefault="00052D3A" w:rsidP="00F13AB5">
      <w:pPr>
        <w:pStyle w:val="ac"/>
        <w:tabs>
          <w:tab w:val="clear" w:pos="360"/>
          <w:tab w:val="left" w:pos="708"/>
        </w:tabs>
        <w:ind w:left="284"/>
        <w:jc w:val="both"/>
      </w:pPr>
    </w:p>
    <w:p w14:paraId="1B7F6D7E" w14:textId="5F483AC8" w:rsidR="00F13AB5" w:rsidRDefault="00052D3A">
      <w:pPr>
        <w:rPr>
          <w:b/>
          <w:bCs/>
          <w:sz w:val="28"/>
          <w:szCs w:val="28"/>
          <w:u w:val="single"/>
        </w:rPr>
      </w:pPr>
      <w:r w:rsidRPr="00052D3A">
        <w:rPr>
          <w:b/>
          <w:bCs/>
          <w:sz w:val="28"/>
          <w:szCs w:val="26"/>
          <w:u w:val="single"/>
          <w:lang w:val="en-US"/>
        </w:rPr>
        <w:t>matrix</w:t>
      </w:r>
      <w:r w:rsidRPr="00B06363">
        <w:rPr>
          <w:b/>
          <w:bCs/>
          <w:u w:val="single"/>
        </w:rPr>
        <w:t>.</w:t>
      </w:r>
      <w:r w:rsidR="00845233">
        <w:rPr>
          <w:b/>
          <w:bCs/>
          <w:sz w:val="28"/>
          <w:szCs w:val="28"/>
          <w:u w:val="single"/>
        </w:rPr>
        <w:t>с</w:t>
      </w:r>
    </w:p>
    <w:p w14:paraId="7103F281" w14:textId="77777777" w:rsidR="00845233" w:rsidRPr="00845233" w:rsidRDefault="00845233">
      <w:pPr>
        <w:rPr>
          <w:b/>
          <w:bCs/>
          <w:sz w:val="28"/>
          <w:szCs w:val="28"/>
          <w:u w:val="single"/>
        </w:rPr>
      </w:pPr>
    </w:p>
    <w:p w14:paraId="25AA3044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#include &lt;</w:t>
      </w:r>
      <w:proofErr w:type="spellStart"/>
      <w:r w:rsidRPr="00845233">
        <w:rPr>
          <w:lang w:val="en-US"/>
        </w:rPr>
        <w:t>stdio.h</w:t>
      </w:r>
      <w:proofErr w:type="spellEnd"/>
      <w:r w:rsidRPr="00845233">
        <w:rPr>
          <w:lang w:val="en-US"/>
        </w:rPr>
        <w:t>&gt;</w:t>
      </w:r>
    </w:p>
    <w:p w14:paraId="0D0A5887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#include &lt;</w:t>
      </w:r>
      <w:proofErr w:type="spellStart"/>
      <w:r w:rsidRPr="00845233">
        <w:rPr>
          <w:lang w:val="en-US"/>
        </w:rPr>
        <w:t>stdbool.h</w:t>
      </w:r>
      <w:proofErr w:type="spellEnd"/>
      <w:r w:rsidRPr="00845233">
        <w:rPr>
          <w:lang w:val="en-US"/>
        </w:rPr>
        <w:t>&gt;</w:t>
      </w:r>
    </w:p>
    <w:p w14:paraId="60F2F2E1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lastRenderedPageBreak/>
        <w:t>#include &lt;</w:t>
      </w:r>
      <w:proofErr w:type="spellStart"/>
      <w:r w:rsidRPr="00845233">
        <w:rPr>
          <w:lang w:val="en-US"/>
        </w:rPr>
        <w:t>stdlib.h</w:t>
      </w:r>
      <w:proofErr w:type="spellEnd"/>
      <w:r w:rsidRPr="00845233">
        <w:rPr>
          <w:lang w:val="en-US"/>
        </w:rPr>
        <w:t>&gt;</w:t>
      </w:r>
    </w:p>
    <w:p w14:paraId="635C98A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#include &lt;</w:t>
      </w:r>
      <w:proofErr w:type="spellStart"/>
      <w:r w:rsidRPr="00845233">
        <w:rPr>
          <w:lang w:val="en-US"/>
        </w:rPr>
        <w:t>string.h</w:t>
      </w:r>
      <w:proofErr w:type="spellEnd"/>
      <w:r w:rsidRPr="00845233">
        <w:rPr>
          <w:lang w:val="en-US"/>
        </w:rPr>
        <w:t>&gt;</w:t>
      </w:r>
    </w:p>
    <w:p w14:paraId="7258FC42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#include "</w:t>
      </w:r>
      <w:proofErr w:type="spellStart"/>
      <w:r w:rsidRPr="00845233">
        <w:rPr>
          <w:lang w:val="en-US"/>
        </w:rPr>
        <w:t>vector_dbl.h</w:t>
      </w:r>
      <w:proofErr w:type="spellEnd"/>
      <w:r w:rsidRPr="00845233">
        <w:rPr>
          <w:lang w:val="en-US"/>
        </w:rPr>
        <w:t>"</w:t>
      </w:r>
    </w:p>
    <w:p w14:paraId="5AD255A7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#include "</w:t>
      </w:r>
      <w:proofErr w:type="spellStart"/>
      <w:r w:rsidRPr="00845233">
        <w:rPr>
          <w:lang w:val="en-US"/>
        </w:rPr>
        <w:t>vector_ll.h</w:t>
      </w:r>
      <w:proofErr w:type="spellEnd"/>
      <w:r w:rsidRPr="00845233">
        <w:rPr>
          <w:lang w:val="en-US"/>
        </w:rPr>
        <w:t>"</w:t>
      </w:r>
    </w:p>
    <w:p w14:paraId="522CD43D" w14:textId="77777777" w:rsidR="00845233" w:rsidRPr="00845233" w:rsidRDefault="00845233" w:rsidP="00845233">
      <w:pPr>
        <w:rPr>
          <w:lang w:val="en-US"/>
        </w:rPr>
      </w:pPr>
    </w:p>
    <w:p w14:paraId="1CD70992" w14:textId="77777777" w:rsidR="00845233" w:rsidRPr="00845233" w:rsidRDefault="00845233" w:rsidP="00845233">
      <w:pPr>
        <w:rPr>
          <w:lang w:val="en-US"/>
        </w:rPr>
      </w:pPr>
      <w:proofErr w:type="spellStart"/>
      <w:proofErr w:type="gramStart"/>
      <w:r w:rsidRPr="00845233">
        <w:rPr>
          <w:lang w:val="en-US"/>
        </w:rPr>
        <w:t>typedef</w:t>
      </w:r>
      <w:proofErr w:type="spellEnd"/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struct</w:t>
      </w:r>
      <w:proofErr w:type="spellEnd"/>
      <w:r w:rsidRPr="00845233">
        <w:rPr>
          <w:lang w:val="en-US"/>
        </w:rPr>
        <w:t>{</w:t>
      </w:r>
    </w:p>
    <w:p w14:paraId="0096DE9D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long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m;</w:t>
      </w:r>
    </w:p>
    <w:p w14:paraId="36E6E5D5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long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n;</w:t>
      </w:r>
    </w:p>
    <w:p w14:paraId="530BEA14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vector_ll</w:t>
      </w:r>
      <w:proofErr w:type="spellEnd"/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cip</w:t>
      </w:r>
      <w:proofErr w:type="spellEnd"/>
      <w:r w:rsidRPr="00845233">
        <w:rPr>
          <w:lang w:val="en-US"/>
        </w:rPr>
        <w:t>;</w:t>
      </w:r>
    </w:p>
    <w:p w14:paraId="0B1FF46F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vector_ll</w:t>
      </w:r>
      <w:proofErr w:type="spellEnd"/>
      <w:proofErr w:type="gramEnd"/>
      <w:r w:rsidRPr="00845233">
        <w:rPr>
          <w:lang w:val="en-US"/>
        </w:rPr>
        <w:t xml:space="preserve"> pi;</w:t>
      </w:r>
    </w:p>
    <w:p w14:paraId="63F100C4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vector_double</w:t>
      </w:r>
      <w:proofErr w:type="spellEnd"/>
      <w:proofErr w:type="gramEnd"/>
      <w:r w:rsidRPr="00845233">
        <w:rPr>
          <w:lang w:val="en-US"/>
        </w:rPr>
        <w:t xml:space="preserve"> ye;</w:t>
      </w:r>
    </w:p>
    <w:p w14:paraId="2FB7531E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} matrix;</w:t>
      </w:r>
    </w:p>
    <w:p w14:paraId="26FC7FAA" w14:textId="77777777" w:rsidR="00845233" w:rsidRPr="00845233" w:rsidRDefault="00845233" w:rsidP="00845233">
      <w:pPr>
        <w:rPr>
          <w:lang w:val="en-US"/>
        </w:rPr>
      </w:pPr>
    </w:p>
    <w:p w14:paraId="3FBA6776" w14:textId="77777777" w:rsidR="00845233" w:rsidRPr="00845233" w:rsidRDefault="00845233" w:rsidP="00845233">
      <w:pPr>
        <w:rPr>
          <w:lang w:val="en-US"/>
        </w:rPr>
      </w:pPr>
    </w:p>
    <w:p w14:paraId="6D1FF760" w14:textId="77777777" w:rsidR="00845233" w:rsidRPr="00845233" w:rsidRDefault="00845233" w:rsidP="00845233">
      <w:pPr>
        <w:rPr>
          <w:lang w:val="en-US"/>
        </w:rPr>
      </w:pPr>
      <w:proofErr w:type="gramStart"/>
      <w:r w:rsidRPr="00845233">
        <w:rPr>
          <w:lang w:val="en-US"/>
        </w:rPr>
        <w:t>void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create_matrix</w:t>
      </w:r>
      <w:proofErr w:type="spellEnd"/>
      <w:r w:rsidRPr="00845233">
        <w:rPr>
          <w:lang w:val="en-US"/>
        </w:rPr>
        <w:t>(matrix *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){</w:t>
      </w:r>
    </w:p>
    <w:p w14:paraId="7E62121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matr</w:t>
      </w:r>
      <w:proofErr w:type="spellEnd"/>
      <w:proofErr w:type="gramEnd"/>
      <w:r w:rsidRPr="00845233">
        <w:rPr>
          <w:lang w:val="en-US"/>
        </w:rPr>
        <w:t>-&gt;m=0;</w:t>
      </w:r>
    </w:p>
    <w:p w14:paraId="135CCBB5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matr</w:t>
      </w:r>
      <w:proofErr w:type="spellEnd"/>
      <w:proofErr w:type="gramEnd"/>
      <w:r w:rsidRPr="00845233">
        <w:rPr>
          <w:lang w:val="en-US"/>
        </w:rPr>
        <w:t>-&gt;n=0;</w:t>
      </w:r>
    </w:p>
    <w:p w14:paraId="69FFA004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vll_</w:t>
      </w:r>
      <w:proofErr w:type="gramStart"/>
      <w:r w:rsidRPr="00845233">
        <w:rPr>
          <w:lang w:val="en-US"/>
        </w:rPr>
        <w:t>create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</w:t>
      </w:r>
      <w:proofErr w:type="spellEnd"/>
      <w:r w:rsidRPr="00845233">
        <w:rPr>
          <w:lang w:val="en-US"/>
        </w:rPr>
        <w:t>);</w:t>
      </w:r>
    </w:p>
    <w:p w14:paraId="0EAA9B50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vll_</w:t>
      </w:r>
      <w:proofErr w:type="gramStart"/>
      <w:r w:rsidRPr="00845233">
        <w:rPr>
          <w:lang w:val="en-US"/>
        </w:rPr>
        <w:t>create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-&gt;pi);</w:t>
      </w:r>
    </w:p>
    <w:p w14:paraId="42150815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vd_</w:t>
      </w:r>
      <w:proofErr w:type="gramStart"/>
      <w:r w:rsidRPr="00845233">
        <w:rPr>
          <w:lang w:val="en-US"/>
        </w:rPr>
        <w:t>create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-&gt;ye);</w:t>
      </w:r>
    </w:p>
    <w:p w14:paraId="3BE3D410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}</w:t>
      </w:r>
    </w:p>
    <w:p w14:paraId="2E4B39C3" w14:textId="77777777" w:rsidR="00845233" w:rsidRPr="00845233" w:rsidRDefault="00845233" w:rsidP="00845233">
      <w:pPr>
        <w:rPr>
          <w:lang w:val="en-US"/>
        </w:rPr>
      </w:pPr>
    </w:p>
    <w:p w14:paraId="16F3C06A" w14:textId="77777777" w:rsidR="00845233" w:rsidRPr="00845233" w:rsidRDefault="00845233" w:rsidP="00845233">
      <w:pPr>
        <w:rPr>
          <w:lang w:val="en-US"/>
        </w:rPr>
      </w:pPr>
    </w:p>
    <w:p w14:paraId="20295C6E" w14:textId="77777777" w:rsidR="00845233" w:rsidRPr="00845233" w:rsidRDefault="00845233" w:rsidP="00845233">
      <w:pPr>
        <w:rPr>
          <w:lang w:val="en-US"/>
        </w:rPr>
      </w:pPr>
      <w:proofErr w:type="gramStart"/>
      <w:r w:rsidRPr="00845233">
        <w:rPr>
          <w:lang w:val="en-US"/>
        </w:rPr>
        <w:t>void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read_matrix</w:t>
      </w:r>
      <w:proofErr w:type="spellEnd"/>
      <w:r w:rsidRPr="00845233">
        <w:rPr>
          <w:lang w:val="en-US"/>
        </w:rPr>
        <w:t>(matrix *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){</w:t>
      </w:r>
    </w:p>
    <w:p w14:paraId="6DCBAB18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scanf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"%</w:t>
      </w:r>
      <w:proofErr w:type="spellStart"/>
      <w:r w:rsidRPr="00845233">
        <w:rPr>
          <w:lang w:val="en-US"/>
        </w:rPr>
        <w:t>lli%lli</w:t>
      </w:r>
      <w:proofErr w:type="spellEnd"/>
      <w:r w:rsidRPr="00845233">
        <w:rPr>
          <w:lang w:val="en-US"/>
        </w:rPr>
        <w:t>",&amp;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-&gt;m,&amp;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-&gt;n);</w:t>
      </w:r>
    </w:p>
    <w:p w14:paraId="396FAE55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double</w:t>
      </w:r>
      <w:proofErr w:type="gramEnd"/>
      <w:r w:rsidRPr="00845233">
        <w:rPr>
          <w:lang w:val="en-US"/>
        </w:rPr>
        <w:t xml:space="preserve"> a;</w:t>
      </w:r>
    </w:p>
    <w:p w14:paraId="0C7FBB0A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long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last=0;</w:t>
      </w:r>
    </w:p>
    <w:p w14:paraId="1B371F0A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vll_</w:t>
      </w:r>
      <w:proofErr w:type="gramStart"/>
      <w:r w:rsidRPr="00845233">
        <w:rPr>
          <w:lang w:val="en-US"/>
        </w:rPr>
        <w:t>push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-&gt;cip,0);</w:t>
      </w:r>
    </w:p>
    <w:p w14:paraId="2CAE832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=0;i&lt;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m;i</w:t>
      </w:r>
      <w:proofErr w:type="spellEnd"/>
      <w:r w:rsidRPr="00845233">
        <w:rPr>
          <w:lang w:val="en-US"/>
        </w:rPr>
        <w:t>++){</w:t>
      </w:r>
    </w:p>
    <w:p w14:paraId="3DEA0B57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j=0;j&lt;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n;j</w:t>
      </w:r>
      <w:proofErr w:type="spellEnd"/>
      <w:r w:rsidRPr="00845233">
        <w:rPr>
          <w:lang w:val="en-US"/>
        </w:rPr>
        <w:t>++){</w:t>
      </w:r>
    </w:p>
    <w:p w14:paraId="56C1EDD5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</w:t>
      </w:r>
      <w:proofErr w:type="spellStart"/>
      <w:proofErr w:type="gramStart"/>
      <w:r w:rsidRPr="00845233">
        <w:rPr>
          <w:lang w:val="en-US"/>
        </w:rPr>
        <w:t>scanf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"%</w:t>
      </w:r>
      <w:proofErr w:type="spellStart"/>
      <w:r w:rsidRPr="00845233">
        <w:rPr>
          <w:lang w:val="en-US"/>
        </w:rPr>
        <w:t>lf",&amp;a</w:t>
      </w:r>
      <w:proofErr w:type="spellEnd"/>
      <w:r w:rsidRPr="00845233">
        <w:rPr>
          <w:lang w:val="en-US"/>
        </w:rPr>
        <w:t>);</w:t>
      </w:r>
    </w:p>
    <w:p w14:paraId="68CDED6D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</w:t>
      </w:r>
      <w:proofErr w:type="gramStart"/>
      <w:r w:rsidRPr="00845233">
        <w:rPr>
          <w:lang w:val="en-US"/>
        </w:rPr>
        <w:t>if(</w:t>
      </w:r>
      <w:proofErr w:type="gramEnd"/>
      <w:r w:rsidRPr="00845233">
        <w:rPr>
          <w:lang w:val="en-US"/>
        </w:rPr>
        <w:t>a!=0){</w:t>
      </w:r>
    </w:p>
    <w:p w14:paraId="3F1A61C3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spellStart"/>
      <w:r w:rsidRPr="00845233">
        <w:rPr>
          <w:lang w:val="en-US"/>
        </w:rPr>
        <w:t>vll_</w:t>
      </w:r>
      <w:proofErr w:type="gramStart"/>
      <w:r w:rsidRPr="00845233">
        <w:rPr>
          <w:lang w:val="en-US"/>
        </w:rPr>
        <w:t>push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pi,j</w:t>
      </w:r>
      <w:proofErr w:type="spellEnd"/>
      <w:r w:rsidRPr="00845233">
        <w:rPr>
          <w:lang w:val="en-US"/>
        </w:rPr>
        <w:t>);</w:t>
      </w:r>
    </w:p>
    <w:p w14:paraId="722556A5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spellStart"/>
      <w:r w:rsidRPr="00845233">
        <w:rPr>
          <w:lang w:val="en-US"/>
        </w:rPr>
        <w:t>vd_</w:t>
      </w:r>
      <w:proofErr w:type="gramStart"/>
      <w:r w:rsidRPr="00845233">
        <w:rPr>
          <w:lang w:val="en-US"/>
        </w:rPr>
        <w:t>push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ye,a</w:t>
      </w:r>
      <w:proofErr w:type="spellEnd"/>
      <w:r w:rsidRPr="00845233">
        <w:rPr>
          <w:lang w:val="en-US"/>
        </w:rPr>
        <w:t>);</w:t>
      </w:r>
    </w:p>
    <w:p w14:paraId="1D79EBDC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}</w:t>
      </w:r>
    </w:p>
    <w:p w14:paraId="695A0A65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</w:t>
      </w:r>
      <w:proofErr w:type="gramStart"/>
      <w:r w:rsidRPr="00845233">
        <w:rPr>
          <w:lang w:val="en-US"/>
        </w:rPr>
        <w:t>last=</w:t>
      </w:r>
      <w:proofErr w:type="spellStart"/>
      <w:proofErr w:type="gramEnd"/>
      <w:r w:rsidRPr="00845233">
        <w:rPr>
          <w:lang w:val="en-US"/>
        </w:rPr>
        <w:t>vll_size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-&gt;pi);</w:t>
      </w:r>
    </w:p>
    <w:p w14:paraId="3E4DBCBA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}</w:t>
      </w:r>
    </w:p>
    <w:p w14:paraId="474E04F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spellStart"/>
      <w:r w:rsidRPr="00845233">
        <w:rPr>
          <w:lang w:val="en-US"/>
        </w:rPr>
        <w:t>vll_</w:t>
      </w:r>
      <w:proofErr w:type="gramStart"/>
      <w:r w:rsidRPr="00845233">
        <w:rPr>
          <w:lang w:val="en-US"/>
        </w:rPr>
        <w:t>push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cip,last</w:t>
      </w:r>
      <w:proofErr w:type="spellEnd"/>
      <w:r w:rsidRPr="00845233">
        <w:rPr>
          <w:lang w:val="en-US"/>
        </w:rPr>
        <w:t>);</w:t>
      </w:r>
    </w:p>
    <w:p w14:paraId="17211F98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}</w:t>
      </w:r>
    </w:p>
    <w:p w14:paraId="6CC5D5F8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"\n");</w:t>
      </w:r>
    </w:p>
    <w:p w14:paraId="7CAE7D6E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}</w:t>
      </w:r>
    </w:p>
    <w:p w14:paraId="4D0EEC5B" w14:textId="77777777" w:rsidR="00845233" w:rsidRPr="00845233" w:rsidRDefault="00845233" w:rsidP="00845233">
      <w:pPr>
        <w:rPr>
          <w:lang w:val="en-US"/>
        </w:rPr>
      </w:pPr>
    </w:p>
    <w:p w14:paraId="508E4197" w14:textId="77777777" w:rsidR="00845233" w:rsidRPr="00845233" w:rsidRDefault="00845233" w:rsidP="00845233">
      <w:pPr>
        <w:rPr>
          <w:lang w:val="en-US"/>
        </w:rPr>
      </w:pPr>
      <w:proofErr w:type="gramStart"/>
      <w:r w:rsidRPr="00845233">
        <w:rPr>
          <w:lang w:val="en-US"/>
        </w:rPr>
        <w:t>void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print_cip_ip_ye_matrix</w:t>
      </w:r>
      <w:proofErr w:type="spellEnd"/>
      <w:r w:rsidRPr="00845233">
        <w:rPr>
          <w:lang w:val="en-US"/>
        </w:rPr>
        <w:t>(matrix *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){</w:t>
      </w:r>
    </w:p>
    <w:p w14:paraId="7C771239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"CIP: ");</w:t>
      </w:r>
    </w:p>
    <w:p w14:paraId="7F0302C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=0;i&lt;</w:t>
      </w:r>
      <w:proofErr w:type="spellStart"/>
      <w:r w:rsidRPr="00845233">
        <w:rPr>
          <w:lang w:val="en-US"/>
        </w:rPr>
        <w:t>vll_size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</w:t>
      </w:r>
      <w:proofErr w:type="spellEnd"/>
      <w:r w:rsidRPr="00845233">
        <w:rPr>
          <w:lang w:val="en-US"/>
        </w:rPr>
        <w:t>);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++){</w:t>
      </w:r>
    </w:p>
    <w:p w14:paraId="318E5FB0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"%</w:t>
      </w:r>
      <w:proofErr w:type="spellStart"/>
      <w:r w:rsidRPr="00845233">
        <w:rPr>
          <w:lang w:val="en-US"/>
        </w:rPr>
        <w:t>lli</w:t>
      </w:r>
      <w:proofErr w:type="spellEnd"/>
      <w:r w:rsidRPr="00845233">
        <w:rPr>
          <w:lang w:val="en-US"/>
        </w:rPr>
        <w:t xml:space="preserve"> ",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cip,i</w:t>
      </w:r>
      <w:proofErr w:type="spellEnd"/>
      <w:r w:rsidRPr="00845233">
        <w:rPr>
          <w:lang w:val="en-US"/>
        </w:rPr>
        <w:t>));</w:t>
      </w:r>
    </w:p>
    <w:p w14:paraId="3DF9C339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}</w:t>
      </w:r>
    </w:p>
    <w:p w14:paraId="31C324D8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"\</w:t>
      </w:r>
      <w:proofErr w:type="spellStart"/>
      <w:r w:rsidRPr="00845233">
        <w:rPr>
          <w:lang w:val="en-US"/>
        </w:rPr>
        <w:t>nPI</w:t>
      </w:r>
      <w:proofErr w:type="spellEnd"/>
      <w:r w:rsidRPr="00845233">
        <w:rPr>
          <w:lang w:val="en-US"/>
        </w:rPr>
        <w:t>: ");</w:t>
      </w:r>
    </w:p>
    <w:p w14:paraId="266942B8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=0;i&lt;</w:t>
      </w:r>
      <w:proofErr w:type="spellStart"/>
      <w:r w:rsidRPr="00845233">
        <w:rPr>
          <w:lang w:val="en-US"/>
        </w:rPr>
        <w:t>vll_size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-&gt;pi);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++){</w:t>
      </w:r>
    </w:p>
    <w:p w14:paraId="2F3154ED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"%</w:t>
      </w:r>
      <w:proofErr w:type="spellStart"/>
      <w:r w:rsidRPr="00845233">
        <w:rPr>
          <w:lang w:val="en-US"/>
        </w:rPr>
        <w:t>lli</w:t>
      </w:r>
      <w:proofErr w:type="spellEnd"/>
      <w:r w:rsidRPr="00845233">
        <w:rPr>
          <w:lang w:val="en-US"/>
        </w:rPr>
        <w:t xml:space="preserve"> ",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pi,i</w:t>
      </w:r>
      <w:proofErr w:type="spellEnd"/>
      <w:r w:rsidRPr="00845233">
        <w:rPr>
          <w:lang w:val="en-US"/>
        </w:rPr>
        <w:t>));</w:t>
      </w:r>
    </w:p>
    <w:p w14:paraId="1293D7E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}</w:t>
      </w:r>
    </w:p>
    <w:p w14:paraId="4CCE5730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"\</w:t>
      </w:r>
      <w:proofErr w:type="spellStart"/>
      <w:r w:rsidRPr="00845233">
        <w:rPr>
          <w:lang w:val="en-US"/>
        </w:rPr>
        <w:t>nYE</w:t>
      </w:r>
      <w:proofErr w:type="spellEnd"/>
      <w:r w:rsidRPr="00845233">
        <w:rPr>
          <w:lang w:val="en-US"/>
        </w:rPr>
        <w:t>: ");</w:t>
      </w:r>
    </w:p>
    <w:p w14:paraId="22F3B4F7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lastRenderedPageBreak/>
        <w:t xml:space="preserve">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=0;i&lt;</w:t>
      </w:r>
      <w:proofErr w:type="spellStart"/>
      <w:r w:rsidRPr="00845233">
        <w:rPr>
          <w:lang w:val="en-US"/>
        </w:rPr>
        <w:t>vd_size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-&gt;ye);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++){</w:t>
      </w:r>
    </w:p>
    <w:p w14:paraId="7A722A1D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"%f ",</w:t>
      </w:r>
      <w:proofErr w:type="spellStart"/>
      <w:r w:rsidRPr="00845233">
        <w:rPr>
          <w:lang w:val="en-US"/>
        </w:rPr>
        <w:t>vd_get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ye,i</w:t>
      </w:r>
      <w:proofErr w:type="spellEnd"/>
      <w:r w:rsidRPr="00845233">
        <w:rPr>
          <w:lang w:val="en-US"/>
        </w:rPr>
        <w:t>));</w:t>
      </w:r>
    </w:p>
    <w:p w14:paraId="08C69832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}</w:t>
      </w:r>
    </w:p>
    <w:p w14:paraId="45C95ACE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"\n\n");</w:t>
      </w:r>
    </w:p>
    <w:p w14:paraId="58AD63DB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}</w:t>
      </w:r>
    </w:p>
    <w:p w14:paraId="0EDCAC4B" w14:textId="77777777" w:rsidR="00845233" w:rsidRPr="00845233" w:rsidRDefault="00845233" w:rsidP="00845233">
      <w:pPr>
        <w:rPr>
          <w:lang w:val="en-US"/>
        </w:rPr>
      </w:pPr>
    </w:p>
    <w:p w14:paraId="42CA63A8" w14:textId="77777777" w:rsidR="00845233" w:rsidRPr="00845233" w:rsidRDefault="00845233" w:rsidP="00845233">
      <w:pPr>
        <w:rPr>
          <w:lang w:val="en-US"/>
        </w:rPr>
      </w:pPr>
      <w:proofErr w:type="gramStart"/>
      <w:r w:rsidRPr="00845233">
        <w:rPr>
          <w:lang w:val="en-US"/>
        </w:rPr>
        <w:t>void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printf_matrix</w:t>
      </w:r>
      <w:proofErr w:type="spellEnd"/>
      <w:r w:rsidRPr="00845233">
        <w:rPr>
          <w:lang w:val="en-US"/>
        </w:rPr>
        <w:t>(matrix *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){</w:t>
      </w:r>
    </w:p>
    <w:p w14:paraId="695DF68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long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count=0;</w:t>
      </w:r>
    </w:p>
    <w:p w14:paraId="54C7725B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=0;i&lt;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m;i</w:t>
      </w:r>
      <w:proofErr w:type="spellEnd"/>
      <w:r w:rsidRPr="00845233">
        <w:rPr>
          <w:lang w:val="en-US"/>
        </w:rPr>
        <w:t>++){</w:t>
      </w:r>
    </w:p>
    <w:p w14:paraId="027AFAAF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gramStart"/>
      <w:r w:rsidRPr="00845233">
        <w:rPr>
          <w:lang w:val="en-US"/>
        </w:rPr>
        <w:t>if(</w:t>
      </w:r>
      <w:proofErr w:type="spellStart"/>
      <w:proofErr w:type="gramEnd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cip,i</w:t>
      </w:r>
      <w:proofErr w:type="spellEnd"/>
      <w:r w:rsidRPr="00845233">
        <w:rPr>
          <w:lang w:val="en-US"/>
        </w:rPr>
        <w:t>)==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-&gt;cip,i+1)){</w:t>
      </w:r>
    </w:p>
    <w:p w14:paraId="42EFB51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=0;i&lt;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n;i</w:t>
      </w:r>
      <w:proofErr w:type="spellEnd"/>
      <w:r w:rsidRPr="00845233">
        <w:rPr>
          <w:lang w:val="en-US"/>
        </w:rPr>
        <w:t>++){</w:t>
      </w:r>
    </w:p>
    <w:p w14:paraId="0102D89A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"0 ");</w:t>
      </w:r>
    </w:p>
    <w:p w14:paraId="653C3AA0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}</w:t>
      </w:r>
    </w:p>
    <w:p w14:paraId="52A1EC2F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} else {</w:t>
      </w:r>
    </w:p>
    <w:p w14:paraId="28EEA722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j=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cip,i</w:t>
      </w:r>
      <w:proofErr w:type="spellEnd"/>
      <w:r w:rsidRPr="00845233">
        <w:rPr>
          <w:lang w:val="en-US"/>
        </w:rPr>
        <w:t>);j&lt;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-&gt;cip,i+1);</w:t>
      </w:r>
      <w:proofErr w:type="spellStart"/>
      <w:r w:rsidRPr="00845233">
        <w:rPr>
          <w:lang w:val="en-US"/>
        </w:rPr>
        <w:t>j++</w:t>
      </w:r>
      <w:proofErr w:type="spellEnd"/>
      <w:r w:rsidRPr="00845233">
        <w:rPr>
          <w:lang w:val="en-US"/>
        </w:rPr>
        <w:t>){</w:t>
      </w:r>
    </w:p>
    <w:p w14:paraId="668E97F2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gramStart"/>
      <w:r w:rsidRPr="00845233">
        <w:rPr>
          <w:lang w:val="en-US"/>
        </w:rPr>
        <w:t>if(</w:t>
      </w:r>
      <w:proofErr w:type="spellStart"/>
      <w:proofErr w:type="gramEnd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pi,j</w:t>
      </w:r>
      <w:proofErr w:type="spellEnd"/>
      <w:r w:rsidRPr="00845233">
        <w:rPr>
          <w:lang w:val="en-US"/>
        </w:rPr>
        <w:t>)==count){</w:t>
      </w:r>
    </w:p>
    <w:p w14:paraId="0767FB87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"%f ",</w:t>
      </w:r>
      <w:proofErr w:type="spellStart"/>
      <w:r w:rsidRPr="00845233">
        <w:rPr>
          <w:lang w:val="en-US"/>
        </w:rPr>
        <w:t>vd_get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ye,j</w:t>
      </w:r>
      <w:proofErr w:type="spellEnd"/>
      <w:r w:rsidRPr="00845233">
        <w:rPr>
          <w:lang w:val="en-US"/>
        </w:rPr>
        <w:t>));</w:t>
      </w:r>
    </w:p>
    <w:p w14:paraId="3B293100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} else {</w:t>
      </w:r>
    </w:p>
    <w:p w14:paraId="3649A75D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        </w:t>
      </w:r>
      <w:proofErr w:type="gramStart"/>
      <w:r w:rsidRPr="00845233">
        <w:rPr>
          <w:lang w:val="en-US"/>
        </w:rPr>
        <w:t>j--</w:t>
      </w:r>
      <w:proofErr w:type="gramEnd"/>
      <w:r w:rsidRPr="00845233">
        <w:rPr>
          <w:lang w:val="en-US"/>
        </w:rPr>
        <w:t>;</w:t>
      </w:r>
    </w:p>
    <w:p w14:paraId="42A676DF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"0 ");</w:t>
      </w:r>
    </w:p>
    <w:p w14:paraId="072B2BEC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}</w:t>
      </w:r>
    </w:p>
    <w:p w14:paraId="1E40A739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gramStart"/>
      <w:r w:rsidRPr="00845233">
        <w:rPr>
          <w:lang w:val="en-US"/>
        </w:rPr>
        <w:t>count</w:t>
      </w:r>
      <w:proofErr w:type="gramEnd"/>
      <w:r w:rsidRPr="00845233">
        <w:rPr>
          <w:lang w:val="en-US"/>
        </w:rPr>
        <w:t>++;</w:t>
      </w:r>
    </w:p>
    <w:p w14:paraId="315BE8CF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}</w:t>
      </w:r>
    </w:p>
    <w:p w14:paraId="2DFF2265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</w:t>
      </w:r>
      <w:proofErr w:type="gramStart"/>
      <w:r w:rsidRPr="00845233">
        <w:rPr>
          <w:lang w:val="en-US"/>
        </w:rPr>
        <w:t>while(</w:t>
      </w:r>
      <w:proofErr w:type="gramEnd"/>
      <w:r w:rsidRPr="00845233">
        <w:rPr>
          <w:lang w:val="en-US"/>
        </w:rPr>
        <w:t>count&lt;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-&gt;n){</w:t>
      </w:r>
    </w:p>
    <w:p w14:paraId="2FD74453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"0 ");</w:t>
      </w:r>
    </w:p>
    <w:p w14:paraId="7064F080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gramStart"/>
      <w:r w:rsidRPr="00845233">
        <w:rPr>
          <w:lang w:val="en-US"/>
        </w:rPr>
        <w:t>count</w:t>
      </w:r>
      <w:proofErr w:type="gramEnd"/>
      <w:r w:rsidRPr="00845233">
        <w:rPr>
          <w:lang w:val="en-US"/>
        </w:rPr>
        <w:t>++;</w:t>
      </w:r>
    </w:p>
    <w:p w14:paraId="6B6B6239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}</w:t>
      </w:r>
    </w:p>
    <w:p w14:paraId="11A40B23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</w:t>
      </w:r>
      <w:proofErr w:type="gramStart"/>
      <w:r w:rsidRPr="00845233">
        <w:rPr>
          <w:lang w:val="en-US"/>
        </w:rPr>
        <w:t>count=</w:t>
      </w:r>
      <w:proofErr w:type="gramEnd"/>
      <w:r w:rsidRPr="00845233">
        <w:rPr>
          <w:lang w:val="en-US"/>
        </w:rPr>
        <w:t>0;</w:t>
      </w:r>
    </w:p>
    <w:p w14:paraId="5D4BFCE1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}</w:t>
      </w:r>
    </w:p>
    <w:p w14:paraId="4731224C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"\n");</w:t>
      </w:r>
    </w:p>
    <w:p w14:paraId="42FDA04A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}</w:t>
      </w:r>
    </w:p>
    <w:p w14:paraId="16FB1931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"\n");</w:t>
      </w:r>
    </w:p>
    <w:p w14:paraId="3A022C44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}</w:t>
      </w:r>
    </w:p>
    <w:p w14:paraId="006900C7" w14:textId="77777777" w:rsidR="00845233" w:rsidRPr="00845233" w:rsidRDefault="00845233" w:rsidP="00845233">
      <w:pPr>
        <w:rPr>
          <w:lang w:val="en-US"/>
        </w:rPr>
      </w:pPr>
    </w:p>
    <w:p w14:paraId="574F7E20" w14:textId="77777777" w:rsidR="00845233" w:rsidRPr="00845233" w:rsidRDefault="00845233" w:rsidP="00845233">
      <w:pPr>
        <w:rPr>
          <w:lang w:val="en-US"/>
        </w:rPr>
      </w:pPr>
      <w:proofErr w:type="gramStart"/>
      <w:r w:rsidRPr="00845233">
        <w:rPr>
          <w:lang w:val="en-US"/>
        </w:rPr>
        <w:t>void</w:t>
      </w:r>
      <w:proofErr w:type="gramEnd"/>
      <w:r w:rsidRPr="00845233">
        <w:rPr>
          <w:lang w:val="en-US"/>
        </w:rPr>
        <w:t xml:space="preserve"> task(matrix *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){</w:t>
      </w:r>
    </w:p>
    <w:p w14:paraId="1FA6756F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long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max=0;</w:t>
      </w:r>
    </w:p>
    <w:p w14:paraId="4FF3E31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=0;i&lt;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m;i</w:t>
      </w:r>
      <w:proofErr w:type="spellEnd"/>
      <w:r w:rsidRPr="00845233">
        <w:rPr>
          <w:lang w:val="en-US"/>
        </w:rPr>
        <w:t>++){</w:t>
      </w:r>
    </w:p>
    <w:p w14:paraId="5A5BB2EF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gramStart"/>
      <w:r w:rsidRPr="00845233">
        <w:rPr>
          <w:lang w:val="en-US"/>
        </w:rPr>
        <w:t>if(</w:t>
      </w:r>
      <w:proofErr w:type="spellStart"/>
      <w:proofErr w:type="gramEnd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-&gt;cip,i+1)-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cip,i</w:t>
      </w:r>
      <w:proofErr w:type="spellEnd"/>
      <w:r w:rsidRPr="00845233">
        <w:rPr>
          <w:lang w:val="en-US"/>
        </w:rPr>
        <w:t>)&gt;max){</w:t>
      </w:r>
    </w:p>
    <w:p w14:paraId="0AEC62E7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</w:t>
      </w:r>
      <w:proofErr w:type="gramStart"/>
      <w:r w:rsidRPr="00845233">
        <w:rPr>
          <w:lang w:val="en-US"/>
        </w:rPr>
        <w:t>max=</w:t>
      </w:r>
      <w:proofErr w:type="spellStart"/>
      <w:proofErr w:type="gramEnd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-&gt;cip,i+1)-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cip,i</w:t>
      </w:r>
      <w:proofErr w:type="spellEnd"/>
      <w:r w:rsidRPr="00845233">
        <w:rPr>
          <w:lang w:val="en-US"/>
        </w:rPr>
        <w:t>);</w:t>
      </w:r>
    </w:p>
    <w:p w14:paraId="299AF6DC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}</w:t>
      </w:r>
    </w:p>
    <w:p w14:paraId="38FD1F94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}</w:t>
      </w:r>
    </w:p>
    <w:p w14:paraId="61B13972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if(</w:t>
      </w:r>
      <w:proofErr w:type="gramEnd"/>
      <w:r w:rsidRPr="00845233">
        <w:rPr>
          <w:lang w:val="en-US"/>
        </w:rPr>
        <w:t>max==0){</w:t>
      </w:r>
    </w:p>
    <w:p w14:paraId="66F5AB98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"All elements of matrix are equal to zero\n\n");</w:t>
      </w:r>
    </w:p>
    <w:p w14:paraId="79C4D69C" w14:textId="77777777" w:rsidR="00845233" w:rsidRPr="00370096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r w:rsidRPr="00370096">
        <w:rPr>
          <w:lang w:val="en-US"/>
        </w:rPr>
        <w:t xml:space="preserve">} </w:t>
      </w:r>
      <w:proofErr w:type="gramStart"/>
      <w:r w:rsidRPr="00370096">
        <w:rPr>
          <w:lang w:val="en-US"/>
        </w:rPr>
        <w:t>else{</w:t>
      </w:r>
      <w:proofErr w:type="gramEnd"/>
    </w:p>
    <w:p w14:paraId="0F6A0A33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gramStart"/>
      <w:r w:rsidRPr="00845233">
        <w:rPr>
          <w:lang w:val="en-US"/>
        </w:rPr>
        <w:t>long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sum=0;</w:t>
      </w:r>
    </w:p>
    <w:p w14:paraId="7215ECD0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</w:t>
      </w:r>
      <w:proofErr w:type="gramStart"/>
      <w:r w:rsidRPr="00845233">
        <w:rPr>
          <w:lang w:val="en-US"/>
        </w:rPr>
        <w:t>for(</w:t>
      </w:r>
      <w:proofErr w:type="gramEnd"/>
      <w:r w:rsidRPr="00845233">
        <w:rPr>
          <w:lang w:val="en-US"/>
        </w:rPr>
        <w:t xml:space="preserve">long </w:t>
      </w:r>
      <w:proofErr w:type="spellStart"/>
      <w:r w:rsidRPr="00845233">
        <w:rPr>
          <w:lang w:val="en-US"/>
        </w:rPr>
        <w:t>long</w:t>
      </w:r>
      <w:proofErr w:type="spell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i</w:t>
      </w:r>
      <w:proofErr w:type="spellEnd"/>
      <w:r w:rsidRPr="00845233">
        <w:rPr>
          <w:lang w:val="en-US"/>
        </w:rPr>
        <w:t>=0;i&lt;=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m;i</w:t>
      </w:r>
      <w:proofErr w:type="spellEnd"/>
      <w:r w:rsidRPr="00845233">
        <w:rPr>
          <w:lang w:val="en-US"/>
        </w:rPr>
        <w:t>++){</w:t>
      </w:r>
    </w:p>
    <w:p w14:paraId="4E2AE0CC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</w:t>
      </w:r>
      <w:proofErr w:type="gramStart"/>
      <w:r w:rsidRPr="00845233">
        <w:rPr>
          <w:lang w:val="en-US"/>
        </w:rPr>
        <w:t>if(</w:t>
      </w:r>
      <w:proofErr w:type="spellStart"/>
      <w:proofErr w:type="gramEnd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-&gt;cip,i+1)-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cip,i</w:t>
      </w:r>
      <w:proofErr w:type="spellEnd"/>
      <w:r w:rsidRPr="00845233">
        <w:rPr>
          <w:lang w:val="en-US"/>
        </w:rPr>
        <w:t>)==max){</w:t>
      </w:r>
    </w:p>
    <w:p w14:paraId="5DFEC80D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"Number of matrix line: %</w:t>
      </w:r>
      <w:proofErr w:type="spellStart"/>
      <w:r w:rsidRPr="00845233">
        <w:rPr>
          <w:lang w:val="en-US"/>
        </w:rPr>
        <w:t>lli</w:t>
      </w:r>
      <w:proofErr w:type="spellEnd"/>
      <w:r w:rsidRPr="00845233">
        <w:rPr>
          <w:lang w:val="en-US"/>
        </w:rPr>
        <w:t>\n",i+1);</w:t>
      </w:r>
    </w:p>
    <w:p w14:paraId="124D81AD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gramStart"/>
      <w:r w:rsidRPr="00845233">
        <w:rPr>
          <w:lang w:val="en-US"/>
        </w:rPr>
        <w:t>for(</w:t>
      </w:r>
      <w:proofErr w:type="spellStart"/>
      <w:proofErr w:type="gramEnd"/>
      <w:r w:rsidRPr="00845233">
        <w:rPr>
          <w:lang w:val="en-US"/>
        </w:rPr>
        <w:t>int</w:t>
      </w:r>
      <w:proofErr w:type="spellEnd"/>
      <w:r w:rsidRPr="00845233">
        <w:rPr>
          <w:lang w:val="en-US"/>
        </w:rPr>
        <w:t xml:space="preserve"> j=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cip,i</w:t>
      </w:r>
      <w:proofErr w:type="spellEnd"/>
      <w:r w:rsidRPr="00845233">
        <w:rPr>
          <w:lang w:val="en-US"/>
        </w:rPr>
        <w:t>);j&lt;</w:t>
      </w:r>
      <w:proofErr w:type="spellStart"/>
      <w:r w:rsidRPr="00845233">
        <w:rPr>
          <w:lang w:val="en-US"/>
        </w:rPr>
        <w:t>vll_get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-&gt;cip,i+1);</w:t>
      </w:r>
      <w:proofErr w:type="spellStart"/>
      <w:r w:rsidRPr="00845233">
        <w:rPr>
          <w:lang w:val="en-US"/>
        </w:rPr>
        <w:t>j++</w:t>
      </w:r>
      <w:proofErr w:type="spellEnd"/>
      <w:r w:rsidRPr="00845233">
        <w:rPr>
          <w:lang w:val="en-US"/>
        </w:rPr>
        <w:t>){</w:t>
      </w:r>
    </w:p>
    <w:p w14:paraId="4274935A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        </w:t>
      </w:r>
      <w:proofErr w:type="gramStart"/>
      <w:r w:rsidRPr="00845233">
        <w:rPr>
          <w:lang w:val="en-US"/>
        </w:rPr>
        <w:t>sum=</w:t>
      </w:r>
      <w:proofErr w:type="spellStart"/>
      <w:proofErr w:type="gramEnd"/>
      <w:r w:rsidRPr="00845233">
        <w:rPr>
          <w:lang w:val="en-US"/>
        </w:rPr>
        <w:t>sum+vd_get</w:t>
      </w:r>
      <w:proofErr w:type="spellEnd"/>
      <w:r w:rsidRPr="00845233">
        <w:rPr>
          <w:lang w:val="en-US"/>
        </w:rPr>
        <w:t>(&amp;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ye,j</w:t>
      </w:r>
      <w:proofErr w:type="spellEnd"/>
      <w:r w:rsidRPr="00845233">
        <w:rPr>
          <w:lang w:val="en-US"/>
        </w:rPr>
        <w:t>);</w:t>
      </w:r>
    </w:p>
    <w:p w14:paraId="0D45C4CE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}</w:t>
      </w:r>
    </w:p>
    <w:p w14:paraId="489BD5E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        </w:t>
      </w:r>
      <w:proofErr w:type="spellStart"/>
      <w:proofErr w:type="gramStart"/>
      <w:r w:rsidRPr="00845233">
        <w:rPr>
          <w:lang w:val="en-US"/>
        </w:rPr>
        <w:t>printf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"Sum of elements of matrix line: %</w:t>
      </w:r>
      <w:proofErr w:type="spellStart"/>
      <w:r w:rsidRPr="00845233">
        <w:rPr>
          <w:lang w:val="en-US"/>
        </w:rPr>
        <w:t>lli</w:t>
      </w:r>
      <w:proofErr w:type="spellEnd"/>
      <w:r w:rsidRPr="00845233">
        <w:rPr>
          <w:lang w:val="en-US"/>
        </w:rPr>
        <w:t>\n\</w:t>
      </w:r>
      <w:proofErr w:type="spellStart"/>
      <w:r w:rsidRPr="00845233">
        <w:rPr>
          <w:lang w:val="en-US"/>
        </w:rPr>
        <w:t>n",sum</w:t>
      </w:r>
      <w:proofErr w:type="spellEnd"/>
      <w:r w:rsidRPr="00845233">
        <w:rPr>
          <w:lang w:val="en-US"/>
        </w:rPr>
        <w:t>);</w:t>
      </w:r>
    </w:p>
    <w:p w14:paraId="1D69A1D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lastRenderedPageBreak/>
        <w:t xml:space="preserve">                                </w:t>
      </w:r>
      <w:proofErr w:type="gramStart"/>
      <w:r w:rsidRPr="00845233">
        <w:rPr>
          <w:lang w:val="en-US"/>
        </w:rPr>
        <w:t>sum=</w:t>
      </w:r>
      <w:proofErr w:type="gramEnd"/>
      <w:r w:rsidRPr="00845233">
        <w:rPr>
          <w:lang w:val="en-US"/>
        </w:rPr>
        <w:t>0;</w:t>
      </w:r>
    </w:p>
    <w:p w14:paraId="78725AF1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        }</w:t>
      </w:r>
    </w:p>
    <w:p w14:paraId="5617C55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        }</w:t>
      </w:r>
    </w:p>
    <w:p w14:paraId="68FA62C2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}</w:t>
      </w:r>
    </w:p>
    <w:p w14:paraId="68ABA99B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}</w:t>
      </w:r>
    </w:p>
    <w:p w14:paraId="1C968630" w14:textId="77777777" w:rsidR="00845233" w:rsidRPr="00845233" w:rsidRDefault="00845233" w:rsidP="00845233">
      <w:pPr>
        <w:rPr>
          <w:lang w:val="en-US"/>
        </w:rPr>
      </w:pPr>
    </w:p>
    <w:p w14:paraId="55A6A1F9" w14:textId="77777777" w:rsidR="00845233" w:rsidRPr="00845233" w:rsidRDefault="00845233" w:rsidP="00845233">
      <w:pPr>
        <w:rPr>
          <w:lang w:val="en-US"/>
        </w:rPr>
      </w:pPr>
      <w:proofErr w:type="gramStart"/>
      <w:r w:rsidRPr="00845233">
        <w:rPr>
          <w:lang w:val="en-US"/>
        </w:rPr>
        <w:t>void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destroy_matrix</w:t>
      </w:r>
      <w:proofErr w:type="spellEnd"/>
      <w:r w:rsidRPr="00845233">
        <w:rPr>
          <w:lang w:val="en-US"/>
        </w:rPr>
        <w:t>(matrix *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){</w:t>
      </w:r>
    </w:p>
    <w:p w14:paraId="74A0B2AF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matr</w:t>
      </w:r>
      <w:proofErr w:type="spellEnd"/>
      <w:proofErr w:type="gramEnd"/>
      <w:r w:rsidRPr="00845233">
        <w:rPr>
          <w:lang w:val="en-US"/>
        </w:rPr>
        <w:t>-&gt;m=0;</w:t>
      </w:r>
    </w:p>
    <w:p w14:paraId="53F3CC9F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proofErr w:type="gramStart"/>
      <w:r w:rsidRPr="00845233">
        <w:rPr>
          <w:lang w:val="en-US"/>
        </w:rPr>
        <w:t>matr</w:t>
      </w:r>
      <w:proofErr w:type="spellEnd"/>
      <w:proofErr w:type="gramEnd"/>
      <w:r w:rsidRPr="00845233">
        <w:rPr>
          <w:lang w:val="en-US"/>
        </w:rPr>
        <w:t>-&gt;n=0;</w:t>
      </w:r>
    </w:p>
    <w:p w14:paraId="4AFDE313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vll_</w:t>
      </w:r>
      <w:proofErr w:type="gramStart"/>
      <w:r w:rsidRPr="00845233">
        <w:rPr>
          <w:lang w:val="en-US"/>
        </w:rPr>
        <w:t>destroy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</w:t>
      </w:r>
      <w:proofErr w:type="spellStart"/>
      <w:r w:rsidRPr="00845233">
        <w:rPr>
          <w:lang w:val="en-US"/>
        </w:rPr>
        <w:t>cip</w:t>
      </w:r>
      <w:proofErr w:type="spellEnd"/>
      <w:r w:rsidRPr="00845233">
        <w:rPr>
          <w:lang w:val="en-US"/>
        </w:rPr>
        <w:t>);</w:t>
      </w:r>
    </w:p>
    <w:p w14:paraId="08FD3EA6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vll_</w:t>
      </w:r>
      <w:proofErr w:type="gramStart"/>
      <w:r w:rsidRPr="00845233">
        <w:rPr>
          <w:lang w:val="en-US"/>
        </w:rPr>
        <w:t>destroy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-&gt;pi);</w:t>
      </w:r>
    </w:p>
    <w:p w14:paraId="76592B9C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vd_</w:t>
      </w:r>
      <w:proofErr w:type="gramStart"/>
      <w:r w:rsidRPr="00845233">
        <w:rPr>
          <w:lang w:val="en-US"/>
        </w:rPr>
        <w:t>destroy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-&gt;ye);</w:t>
      </w:r>
    </w:p>
    <w:p w14:paraId="55EB008C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>}</w:t>
      </w:r>
    </w:p>
    <w:p w14:paraId="3380E4E2" w14:textId="77777777" w:rsidR="00845233" w:rsidRPr="00845233" w:rsidRDefault="00845233" w:rsidP="00845233">
      <w:pPr>
        <w:rPr>
          <w:lang w:val="en-US"/>
        </w:rPr>
      </w:pPr>
    </w:p>
    <w:p w14:paraId="72D98CC3" w14:textId="77777777" w:rsidR="00845233" w:rsidRPr="00845233" w:rsidRDefault="00845233" w:rsidP="00845233">
      <w:pPr>
        <w:rPr>
          <w:lang w:val="en-US"/>
        </w:rPr>
      </w:pPr>
      <w:proofErr w:type="spellStart"/>
      <w:proofErr w:type="gramStart"/>
      <w:r w:rsidRPr="00845233">
        <w:rPr>
          <w:lang w:val="en-US"/>
        </w:rPr>
        <w:t>int</w:t>
      </w:r>
      <w:proofErr w:type="spellEnd"/>
      <w:proofErr w:type="gramEnd"/>
      <w:r w:rsidRPr="00845233">
        <w:rPr>
          <w:lang w:val="en-US"/>
        </w:rPr>
        <w:t xml:space="preserve"> main(){</w:t>
      </w:r>
    </w:p>
    <w:p w14:paraId="1EFA0CCD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matrix</w:t>
      </w:r>
      <w:proofErr w:type="gramEnd"/>
      <w:r w:rsidRPr="00845233">
        <w:rPr>
          <w:lang w:val="en-US"/>
        </w:rPr>
        <w:t xml:space="preserve"> 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;</w:t>
      </w:r>
    </w:p>
    <w:p w14:paraId="79C9E6F7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create_</w:t>
      </w:r>
      <w:proofErr w:type="gramStart"/>
      <w:r w:rsidRPr="00845233">
        <w:rPr>
          <w:lang w:val="en-US"/>
        </w:rPr>
        <w:t>matrix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);</w:t>
      </w:r>
    </w:p>
    <w:p w14:paraId="51AE9168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read_</w:t>
      </w:r>
      <w:proofErr w:type="gramStart"/>
      <w:r w:rsidRPr="00845233">
        <w:rPr>
          <w:lang w:val="en-US"/>
        </w:rPr>
        <w:t>matrix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);</w:t>
      </w:r>
    </w:p>
    <w:p w14:paraId="310D3067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print_cip_ip_ye_</w:t>
      </w:r>
      <w:proofErr w:type="gramStart"/>
      <w:r w:rsidRPr="00845233">
        <w:rPr>
          <w:lang w:val="en-US"/>
        </w:rPr>
        <w:t>matrix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);</w:t>
      </w:r>
    </w:p>
    <w:p w14:paraId="6206AF4A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845233">
        <w:rPr>
          <w:lang w:val="en-US"/>
        </w:rPr>
        <w:t>printf_</w:t>
      </w:r>
      <w:proofErr w:type="gramStart"/>
      <w:r w:rsidRPr="00845233">
        <w:rPr>
          <w:lang w:val="en-US"/>
        </w:rPr>
        <w:t>matrix</w:t>
      </w:r>
      <w:proofErr w:type="spellEnd"/>
      <w:r w:rsidRPr="00845233">
        <w:rPr>
          <w:lang w:val="en-US"/>
        </w:rPr>
        <w:t>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);</w:t>
      </w:r>
    </w:p>
    <w:p w14:paraId="357F9BDA" w14:textId="77777777" w:rsidR="00845233" w:rsidRPr="00845233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gramStart"/>
      <w:r w:rsidRPr="00845233">
        <w:rPr>
          <w:lang w:val="en-US"/>
        </w:rPr>
        <w:t>task(</w:t>
      </w:r>
      <w:proofErr w:type="gramEnd"/>
      <w:r w:rsidRPr="00845233">
        <w:rPr>
          <w:lang w:val="en-US"/>
        </w:rPr>
        <w:t>&amp;</w:t>
      </w:r>
      <w:proofErr w:type="spellStart"/>
      <w:r w:rsidRPr="00845233">
        <w:rPr>
          <w:lang w:val="en-US"/>
        </w:rPr>
        <w:t>matr</w:t>
      </w:r>
      <w:proofErr w:type="spellEnd"/>
      <w:r w:rsidRPr="00845233">
        <w:rPr>
          <w:lang w:val="en-US"/>
        </w:rPr>
        <w:t>);</w:t>
      </w:r>
    </w:p>
    <w:p w14:paraId="7B8AB83C" w14:textId="77777777" w:rsidR="00845233" w:rsidRPr="00370096" w:rsidRDefault="00845233" w:rsidP="00845233">
      <w:pPr>
        <w:rPr>
          <w:lang w:val="en-US"/>
        </w:rPr>
      </w:pPr>
      <w:r w:rsidRPr="00845233">
        <w:rPr>
          <w:lang w:val="en-US"/>
        </w:rPr>
        <w:t xml:space="preserve">        </w:t>
      </w:r>
      <w:proofErr w:type="spellStart"/>
      <w:r w:rsidRPr="00370096">
        <w:rPr>
          <w:lang w:val="en-US"/>
        </w:rPr>
        <w:t>destroy_</w:t>
      </w:r>
      <w:proofErr w:type="gramStart"/>
      <w:r w:rsidRPr="00370096">
        <w:rPr>
          <w:lang w:val="en-US"/>
        </w:rPr>
        <w:t>matrix</w:t>
      </w:r>
      <w:proofErr w:type="spellEnd"/>
      <w:r w:rsidRPr="00370096">
        <w:rPr>
          <w:lang w:val="en-US"/>
        </w:rPr>
        <w:t>(</w:t>
      </w:r>
      <w:proofErr w:type="gramEnd"/>
      <w:r w:rsidRPr="00370096">
        <w:rPr>
          <w:lang w:val="en-US"/>
        </w:rPr>
        <w:t>&amp;</w:t>
      </w:r>
      <w:proofErr w:type="spellStart"/>
      <w:r w:rsidRPr="00370096">
        <w:rPr>
          <w:lang w:val="en-US"/>
        </w:rPr>
        <w:t>matr</w:t>
      </w:r>
      <w:proofErr w:type="spellEnd"/>
      <w:r w:rsidRPr="00370096">
        <w:rPr>
          <w:lang w:val="en-US"/>
        </w:rPr>
        <w:t>);</w:t>
      </w:r>
    </w:p>
    <w:p w14:paraId="7238AE1B" w14:textId="13CABEED" w:rsidR="00052D3A" w:rsidRPr="00052D3A" w:rsidRDefault="00845233" w:rsidP="00845233">
      <w:pPr>
        <w:rPr>
          <w:lang w:val="en-US"/>
        </w:rPr>
      </w:pPr>
      <w:r w:rsidRPr="00370096">
        <w:rPr>
          <w:lang w:val="en-US"/>
        </w:rPr>
        <w:t>}</w:t>
      </w:r>
    </w:p>
    <w:p w14:paraId="6AA94F36" w14:textId="77777777" w:rsidR="00052D3A" w:rsidRPr="00052D3A" w:rsidRDefault="00052D3A" w:rsidP="00052D3A">
      <w:pPr>
        <w:rPr>
          <w:lang w:val="en-US"/>
        </w:rPr>
      </w:pPr>
    </w:p>
    <w:p w14:paraId="2A1C713D" w14:textId="70EFF275" w:rsidR="00052D3A" w:rsidRDefault="00C848F3">
      <w:pPr>
        <w:rPr>
          <w:b/>
          <w:bCs/>
          <w:sz w:val="28"/>
          <w:szCs w:val="26"/>
          <w:u w:val="single"/>
          <w:lang w:val="en-US"/>
        </w:rPr>
      </w:pPr>
      <w:proofErr w:type="spellStart"/>
      <w:r>
        <w:rPr>
          <w:b/>
          <w:bCs/>
          <w:sz w:val="28"/>
          <w:szCs w:val="26"/>
          <w:u w:val="single"/>
          <w:lang w:val="en-US"/>
        </w:rPr>
        <w:t>vector_dbl.h</w:t>
      </w:r>
      <w:proofErr w:type="spellEnd"/>
    </w:p>
    <w:p w14:paraId="61C7969A" w14:textId="77777777" w:rsidR="00845233" w:rsidRPr="00052D3A" w:rsidRDefault="00845233">
      <w:pPr>
        <w:rPr>
          <w:b/>
          <w:bCs/>
          <w:sz w:val="28"/>
          <w:szCs w:val="26"/>
          <w:u w:val="single"/>
          <w:lang w:val="en-US"/>
        </w:rPr>
      </w:pPr>
    </w:p>
    <w:p w14:paraId="04F8F003" w14:textId="77777777" w:rsidR="00C848F3" w:rsidRPr="00C848F3" w:rsidRDefault="00C848F3" w:rsidP="00C848F3">
      <w:pPr>
        <w:rPr>
          <w:lang w:val="en-US"/>
        </w:rPr>
      </w:pPr>
      <w:r w:rsidRPr="00C848F3">
        <w:rPr>
          <w:lang w:val="en-US"/>
        </w:rPr>
        <w:t>#include &lt;</w:t>
      </w:r>
      <w:proofErr w:type="spellStart"/>
      <w:r w:rsidRPr="00C848F3">
        <w:rPr>
          <w:lang w:val="en-US"/>
        </w:rPr>
        <w:t>stdbool.h</w:t>
      </w:r>
      <w:proofErr w:type="spellEnd"/>
      <w:r w:rsidRPr="00C848F3">
        <w:rPr>
          <w:lang w:val="en-US"/>
        </w:rPr>
        <w:t>&gt;</w:t>
      </w:r>
    </w:p>
    <w:p w14:paraId="5D1C6028" w14:textId="77777777" w:rsidR="00C848F3" w:rsidRPr="00C848F3" w:rsidRDefault="00C848F3" w:rsidP="00C848F3">
      <w:pPr>
        <w:rPr>
          <w:lang w:val="en-US"/>
        </w:rPr>
      </w:pPr>
      <w:r w:rsidRPr="00C848F3">
        <w:rPr>
          <w:lang w:val="en-US"/>
        </w:rPr>
        <w:t>#include &lt;</w:t>
      </w:r>
      <w:proofErr w:type="spellStart"/>
      <w:r w:rsidRPr="00C848F3">
        <w:rPr>
          <w:lang w:val="en-US"/>
        </w:rPr>
        <w:t>stdlib.h</w:t>
      </w:r>
      <w:proofErr w:type="spellEnd"/>
      <w:r w:rsidRPr="00C848F3">
        <w:rPr>
          <w:lang w:val="en-US"/>
        </w:rPr>
        <w:t>&gt;</w:t>
      </w:r>
    </w:p>
    <w:p w14:paraId="24A1B9CC" w14:textId="77777777" w:rsidR="00C848F3" w:rsidRPr="00C848F3" w:rsidRDefault="00C848F3" w:rsidP="00C848F3">
      <w:pPr>
        <w:rPr>
          <w:lang w:val="en-US"/>
        </w:rPr>
      </w:pPr>
      <w:r w:rsidRPr="00C848F3">
        <w:rPr>
          <w:lang w:val="en-US"/>
        </w:rPr>
        <w:t>#include &lt;</w:t>
      </w:r>
      <w:proofErr w:type="spellStart"/>
      <w:r w:rsidRPr="00C848F3">
        <w:rPr>
          <w:lang w:val="en-US"/>
        </w:rPr>
        <w:t>string.h</w:t>
      </w:r>
      <w:proofErr w:type="spellEnd"/>
      <w:r w:rsidRPr="00C848F3">
        <w:rPr>
          <w:lang w:val="en-US"/>
        </w:rPr>
        <w:t>&gt;</w:t>
      </w:r>
    </w:p>
    <w:p w14:paraId="6B6183B9" w14:textId="77777777" w:rsidR="00C848F3" w:rsidRPr="00C848F3" w:rsidRDefault="00C848F3" w:rsidP="00C848F3">
      <w:pPr>
        <w:rPr>
          <w:lang w:val="en-US"/>
        </w:rPr>
      </w:pPr>
    </w:p>
    <w:p w14:paraId="17074E64" w14:textId="77777777" w:rsidR="00C848F3" w:rsidRPr="00C848F3" w:rsidRDefault="00C848F3" w:rsidP="00C848F3">
      <w:pPr>
        <w:rPr>
          <w:lang w:val="en-US"/>
        </w:rPr>
      </w:pPr>
      <w:proofErr w:type="spellStart"/>
      <w:proofErr w:type="gramStart"/>
      <w:r w:rsidRPr="00C848F3">
        <w:rPr>
          <w:lang w:val="en-US"/>
        </w:rPr>
        <w:t>typedef</w:t>
      </w:r>
      <w:proofErr w:type="spellEnd"/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struct</w:t>
      </w:r>
      <w:proofErr w:type="spellEnd"/>
      <w:r w:rsidRPr="00C848F3">
        <w:rPr>
          <w:lang w:val="en-US"/>
        </w:rPr>
        <w:t xml:space="preserve"> {</w:t>
      </w:r>
    </w:p>
    <w:p w14:paraId="0E570150" w14:textId="77777777" w:rsidR="00C848F3" w:rsidRPr="00C848F3" w:rsidRDefault="00C848F3" w:rsidP="00C848F3">
      <w:pPr>
        <w:rPr>
          <w:lang w:val="en-US"/>
        </w:rPr>
      </w:pPr>
      <w:r w:rsidRPr="00C848F3">
        <w:rPr>
          <w:lang w:val="en-US"/>
        </w:rPr>
        <w:t xml:space="preserve">        </w:t>
      </w:r>
      <w:proofErr w:type="gramStart"/>
      <w:r w:rsidRPr="00C848F3">
        <w:rPr>
          <w:lang w:val="en-US"/>
        </w:rPr>
        <w:t>double</w:t>
      </w:r>
      <w:proofErr w:type="gramEnd"/>
      <w:r w:rsidRPr="00C848F3">
        <w:rPr>
          <w:lang w:val="en-US"/>
        </w:rPr>
        <w:t xml:space="preserve"> *buffer;</w:t>
      </w:r>
    </w:p>
    <w:p w14:paraId="3ADA0945" w14:textId="77777777" w:rsidR="00C848F3" w:rsidRPr="00C848F3" w:rsidRDefault="00C848F3" w:rsidP="00C848F3">
      <w:pPr>
        <w:rPr>
          <w:lang w:val="en-US"/>
        </w:rPr>
      </w:pPr>
      <w:r w:rsidRPr="00C848F3">
        <w:rPr>
          <w:lang w:val="en-US"/>
        </w:rPr>
        <w:t xml:space="preserve">        </w:t>
      </w:r>
      <w:proofErr w:type="gramStart"/>
      <w:r w:rsidRPr="00C848F3">
        <w:rPr>
          <w:lang w:val="en-US"/>
        </w:rPr>
        <w:t>long</w:t>
      </w:r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long</w:t>
      </w:r>
      <w:proofErr w:type="spellEnd"/>
      <w:r w:rsidRPr="00C848F3">
        <w:rPr>
          <w:lang w:val="en-US"/>
        </w:rPr>
        <w:t xml:space="preserve"> size;</w:t>
      </w:r>
    </w:p>
    <w:p w14:paraId="59A2602D" w14:textId="77777777" w:rsidR="00C848F3" w:rsidRPr="00C848F3" w:rsidRDefault="00C848F3" w:rsidP="00C848F3">
      <w:pPr>
        <w:rPr>
          <w:lang w:val="en-US"/>
        </w:rPr>
      </w:pPr>
      <w:r w:rsidRPr="00C848F3">
        <w:rPr>
          <w:lang w:val="en-US"/>
        </w:rPr>
        <w:t xml:space="preserve">        </w:t>
      </w:r>
      <w:proofErr w:type="gramStart"/>
      <w:r w:rsidRPr="00C848F3">
        <w:rPr>
          <w:lang w:val="en-US"/>
        </w:rPr>
        <w:t>long</w:t>
      </w:r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long</w:t>
      </w:r>
      <w:proofErr w:type="spellEnd"/>
      <w:r w:rsidRPr="00C848F3">
        <w:rPr>
          <w:lang w:val="en-US"/>
        </w:rPr>
        <w:t xml:space="preserve"> cap;</w:t>
      </w:r>
    </w:p>
    <w:p w14:paraId="45507C75" w14:textId="77777777" w:rsidR="00C848F3" w:rsidRPr="00C848F3" w:rsidRDefault="00C848F3" w:rsidP="00C848F3">
      <w:pPr>
        <w:rPr>
          <w:lang w:val="en-US"/>
        </w:rPr>
      </w:pPr>
      <w:r w:rsidRPr="00C848F3">
        <w:rPr>
          <w:lang w:val="en-US"/>
        </w:rPr>
        <w:t xml:space="preserve">        </w:t>
      </w:r>
      <w:proofErr w:type="gramStart"/>
      <w:r w:rsidRPr="00C848F3">
        <w:rPr>
          <w:lang w:val="en-US"/>
        </w:rPr>
        <w:t>long</w:t>
      </w:r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long</w:t>
      </w:r>
      <w:proofErr w:type="spellEnd"/>
      <w:r w:rsidRPr="00C848F3">
        <w:rPr>
          <w:lang w:val="en-US"/>
        </w:rPr>
        <w:t xml:space="preserve"> first;</w:t>
      </w:r>
    </w:p>
    <w:p w14:paraId="3BC373BD" w14:textId="77777777" w:rsidR="00C848F3" w:rsidRPr="00C848F3" w:rsidRDefault="00C848F3" w:rsidP="00C848F3">
      <w:pPr>
        <w:rPr>
          <w:lang w:val="en-US"/>
        </w:rPr>
      </w:pPr>
      <w:r w:rsidRPr="00C848F3">
        <w:rPr>
          <w:lang w:val="en-US"/>
        </w:rPr>
        <w:t xml:space="preserve">} </w:t>
      </w:r>
      <w:proofErr w:type="spellStart"/>
      <w:r w:rsidRPr="00C848F3">
        <w:rPr>
          <w:lang w:val="en-US"/>
        </w:rPr>
        <w:t>vector_double</w:t>
      </w:r>
      <w:proofErr w:type="spellEnd"/>
      <w:r w:rsidRPr="00C848F3">
        <w:rPr>
          <w:lang w:val="en-US"/>
        </w:rPr>
        <w:t>;</w:t>
      </w:r>
    </w:p>
    <w:p w14:paraId="543BEE54" w14:textId="77777777" w:rsidR="00C848F3" w:rsidRPr="00C848F3" w:rsidRDefault="00C848F3" w:rsidP="00C848F3">
      <w:pPr>
        <w:rPr>
          <w:lang w:val="en-US"/>
        </w:rPr>
      </w:pPr>
    </w:p>
    <w:p w14:paraId="1A32F019" w14:textId="77777777" w:rsidR="00C848F3" w:rsidRPr="00C848F3" w:rsidRDefault="00C848F3" w:rsidP="00C848F3">
      <w:pPr>
        <w:rPr>
          <w:lang w:val="en-US"/>
        </w:rPr>
      </w:pPr>
      <w:proofErr w:type="gramStart"/>
      <w:r w:rsidRPr="00C848F3">
        <w:rPr>
          <w:lang w:val="en-US"/>
        </w:rPr>
        <w:t>void</w:t>
      </w:r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vd_create</w:t>
      </w:r>
      <w:proofErr w:type="spellEnd"/>
      <w:r w:rsidRPr="00C848F3">
        <w:rPr>
          <w:lang w:val="en-US"/>
        </w:rPr>
        <w:t>(</w:t>
      </w:r>
      <w:proofErr w:type="spellStart"/>
      <w:r w:rsidRPr="00C848F3">
        <w:rPr>
          <w:lang w:val="en-US"/>
        </w:rPr>
        <w:t>vector_double</w:t>
      </w:r>
      <w:proofErr w:type="spellEnd"/>
      <w:r w:rsidRPr="00C848F3">
        <w:rPr>
          <w:lang w:val="en-US"/>
        </w:rPr>
        <w:t xml:space="preserve"> *v);</w:t>
      </w:r>
    </w:p>
    <w:p w14:paraId="2F31B1EB" w14:textId="77777777" w:rsidR="00C848F3" w:rsidRPr="00C848F3" w:rsidRDefault="00C848F3" w:rsidP="00C848F3">
      <w:pPr>
        <w:rPr>
          <w:lang w:val="en-US"/>
        </w:rPr>
      </w:pPr>
      <w:proofErr w:type="gramStart"/>
      <w:r w:rsidRPr="00C848F3">
        <w:rPr>
          <w:lang w:val="en-US"/>
        </w:rPr>
        <w:t>void</w:t>
      </w:r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vd_destroy</w:t>
      </w:r>
      <w:proofErr w:type="spellEnd"/>
      <w:r w:rsidRPr="00C848F3">
        <w:rPr>
          <w:lang w:val="en-US"/>
        </w:rPr>
        <w:t>(</w:t>
      </w:r>
      <w:proofErr w:type="spellStart"/>
      <w:r w:rsidRPr="00C848F3">
        <w:rPr>
          <w:lang w:val="en-US"/>
        </w:rPr>
        <w:t>vector_double</w:t>
      </w:r>
      <w:proofErr w:type="spellEnd"/>
      <w:r w:rsidRPr="00C848F3">
        <w:rPr>
          <w:lang w:val="en-US"/>
        </w:rPr>
        <w:t xml:space="preserve"> *v);</w:t>
      </w:r>
    </w:p>
    <w:p w14:paraId="20835F1D" w14:textId="77777777" w:rsidR="00C848F3" w:rsidRPr="00C848F3" w:rsidRDefault="00C848F3" w:rsidP="00C848F3">
      <w:pPr>
        <w:rPr>
          <w:lang w:val="en-US"/>
        </w:rPr>
      </w:pPr>
      <w:proofErr w:type="gramStart"/>
      <w:r w:rsidRPr="00C848F3">
        <w:rPr>
          <w:lang w:val="en-US"/>
        </w:rPr>
        <w:t>long</w:t>
      </w:r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long</w:t>
      </w:r>
      <w:proofErr w:type="spell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vd_size</w:t>
      </w:r>
      <w:proofErr w:type="spellEnd"/>
      <w:r w:rsidRPr="00C848F3">
        <w:rPr>
          <w:lang w:val="en-US"/>
        </w:rPr>
        <w:t>(</w:t>
      </w:r>
      <w:proofErr w:type="spellStart"/>
      <w:r w:rsidRPr="00C848F3">
        <w:rPr>
          <w:lang w:val="en-US"/>
        </w:rPr>
        <w:t>vector_double</w:t>
      </w:r>
      <w:proofErr w:type="spellEnd"/>
      <w:r w:rsidRPr="00C848F3">
        <w:rPr>
          <w:lang w:val="en-US"/>
        </w:rPr>
        <w:t xml:space="preserve"> *v);</w:t>
      </w:r>
    </w:p>
    <w:p w14:paraId="6AE48DBC" w14:textId="77777777" w:rsidR="00C848F3" w:rsidRPr="00C848F3" w:rsidRDefault="00C848F3" w:rsidP="00C848F3">
      <w:pPr>
        <w:rPr>
          <w:lang w:val="en-US"/>
        </w:rPr>
      </w:pPr>
      <w:proofErr w:type="gramStart"/>
      <w:r w:rsidRPr="00C848F3">
        <w:rPr>
          <w:lang w:val="en-US"/>
        </w:rPr>
        <w:t>bool</w:t>
      </w:r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vd_grow_buffer</w:t>
      </w:r>
      <w:proofErr w:type="spellEnd"/>
      <w:r w:rsidRPr="00C848F3">
        <w:rPr>
          <w:lang w:val="en-US"/>
        </w:rPr>
        <w:t>(</w:t>
      </w:r>
      <w:proofErr w:type="spellStart"/>
      <w:r w:rsidRPr="00C848F3">
        <w:rPr>
          <w:lang w:val="en-US"/>
        </w:rPr>
        <w:t>vector_double</w:t>
      </w:r>
      <w:proofErr w:type="spellEnd"/>
      <w:r w:rsidRPr="00C848F3">
        <w:rPr>
          <w:lang w:val="en-US"/>
        </w:rPr>
        <w:t xml:space="preserve"> *v);</w:t>
      </w:r>
    </w:p>
    <w:p w14:paraId="5D1E59F5" w14:textId="77777777" w:rsidR="00C848F3" w:rsidRPr="00C848F3" w:rsidRDefault="00C848F3" w:rsidP="00C848F3">
      <w:pPr>
        <w:rPr>
          <w:lang w:val="en-US"/>
        </w:rPr>
      </w:pPr>
      <w:proofErr w:type="gramStart"/>
      <w:r w:rsidRPr="00C848F3">
        <w:rPr>
          <w:lang w:val="en-US"/>
        </w:rPr>
        <w:t>bool</w:t>
      </w:r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vd_push_back</w:t>
      </w:r>
      <w:proofErr w:type="spellEnd"/>
      <w:r w:rsidRPr="00C848F3">
        <w:rPr>
          <w:lang w:val="en-US"/>
        </w:rPr>
        <w:t>(</w:t>
      </w:r>
      <w:proofErr w:type="spellStart"/>
      <w:r w:rsidRPr="00C848F3">
        <w:rPr>
          <w:lang w:val="en-US"/>
        </w:rPr>
        <w:t>vector_double</w:t>
      </w:r>
      <w:proofErr w:type="spellEnd"/>
      <w:r w:rsidRPr="00C848F3">
        <w:rPr>
          <w:lang w:val="en-US"/>
        </w:rPr>
        <w:t xml:space="preserve"> *v, double f);</w:t>
      </w:r>
    </w:p>
    <w:p w14:paraId="28F76A74" w14:textId="497CFE34" w:rsidR="00B06363" w:rsidRDefault="00C848F3" w:rsidP="00C848F3">
      <w:pPr>
        <w:rPr>
          <w:lang w:val="en-US"/>
        </w:rPr>
      </w:pPr>
      <w:proofErr w:type="gramStart"/>
      <w:r w:rsidRPr="00C848F3">
        <w:rPr>
          <w:lang w:val="en-US"/>
        </w:rPr>
        <w:t>double</w:t>
      </w:r>
      <w:proofErr w:type="gram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vd_get</w:t>
      </w:r>
      <w:proofErr w:type="spellEnd"/>
      <w:r w:rsidRPr="00C848F3">
        <w:rPr>
          <w:lang w:val="en-US"/>
        </w:rPr>
        <w:t>(</w:t>
      </w:r>
      <w:proofErr w:type="spellStart"/>
      <w:r w:rsidRPr="00C848F3">
        <w:rPr>
          <w:lang w:val="en-US"/>
        </w:rPr>
        <w:t>vector_double</w:t>
      </w:r>
      <w:proofErr w:type="spellEnd"/>
      <w:r w:rsidRPr="00C848F3">
        <w:rPr>
          <w:lang w:val="en-US"/>
        </w:rPr>
        <w:t xml:space="preserve"> *v, long </w:t>
      </w:r>
      <w:proofErr w:type="spellStart"/>
      <w:r w:rsidRPr="00C848F3">
        <w:rPr>
          <w:lang w:val="en-US"/>
        </w:rPr>
        <w:t>long</w:t>
      </w:r>
      <w:proofErr w:type="spellEnd"/>
      <w:r w:rsidRPr="00C848F3">
        <w:rPr>
          <w:lang w:val="en-US"/>
        </w:rPr>
        <w:t xml:space="preserve"> </w:t>
      </w:r>
      <w:proofErr w:type="spellStart"/>
      <w:r w:rsidRPr="00C848F3">
        <w:rPr>
          <w:lang w:val="en-US"/>
        </w:rPr>
        <w:t>i</w:t>
      </w:r>
      <w:proofErr w:type="spellEnd"/>
      <w:r w:rsidRPr="00C848F3">
        <w:rPr>
          <w:lang w:val="en-US"/>
        </w:rPr>
        <w:t>);</w:t>
      </w:r>
    </w:p>
    <w:p w14:paraId="5B30EC87" w14:textId="31E1CD3F" w:rsidR="00C848F3" w:rsidRDefault="00C848F3" w:rsidP="00C848F3">
      <w:pPr>
        <w:rPr>
          <w:lang w:val="en-US"/>
        </w:rPr>
      </w:pPr>
    </w:p>
    <w:p w14:paraId="1F0D97DF" w14:textId="67C37208" w:rsidR="00C848F3" w:rsidRDefault="00C848F3" w:rsidP="00C848F3">
      <w:pPr>
        <w:rPr>
          <w:b/>
          <w:bCs/>
          <w:sz w:val="28"/>
          <w:szCs w:val="26"/>
          <w:u w:val="single"/>
          <w:lang w:val="en-US"/>
        </w:rPr>
      </w:pPr>
      <w:proofErr w:type="spellStart"/>
      <w:r>
        <w:rPr>
          <w:b/>
          <w:bCs/>
          <w:sz w:val="28"/>
          <w:szCs w:val="26"/>
          <w:u w:val="single"/>
          <w:lang w:val="en-US"/>
        </w:rPr>
        <w:t>vector_dbl.c</w:t>
      </w:r>
      <w:proofErr w:type="spellEnd"/>
    </w:p>
    <w:p w14:paraId="4FFA8BE0" w14:textId="2DD440EC" w:rsidR="00C848F3" w:rsidRDefault="00C848F3" w:rsidP="00C848F3">
      <w:pPr>
        <w:rPr>
          <w:bCs/>
          <w:lang w:val="en-US"/>
        </w:rPr>
      </w:pPr>
    </w:p>
    <w:p w14:paraId="4EFBEC0F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stdio.h</w:t>
      </w:r>
      <w:proofErr w:type="spellEnd"/>
      <w:r w:rsidRPr="00C848F3">
        <w:rPr>
          <w:bCs/>
          <w:lang w:val="en-US"/>
        </w:rPr>
        <w:t>&gt;</w:t>
      </w:r>
    </w:p>
    <w:p w14:paraId="319BE519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string.h</w:t>
      </w:r>
      <w:proofErr w:type="spellEnd"/>
      <w:r w:rsidRPr="00C848F3">
        <w:rPr>
          <w:bCs/>
          <w:lang w:val="en-US"/>
        </w:rPr>
        <w:t>&gt;</w:t>
      </w:r>
    </w:p>
    <w:p w14:paraId="44B0CE44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stdlib.h</w:t>
      </w:r>
      <w:proofErr w:type="spellEnd"/>
      <w:r w:rsidRPr="00C848F3">
        <w:rPr>
          <w:bCs/>
          <w:lang w:val="en-US"/>
        </w:rPr>
        <w:t>&gt;</w:t>
      </w:r>
    </w:p>
    <w:p w14:paraId="4DE5ECE8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stdbool.h</w:t>
      </w:r>
      <w:proofErr w:type="spellEnd"/>
      <w:r w:rsidRPr="00C848F3">
        <w:rPr>
          <w:bCs/>
          <w:lang w:val="en-US"/>
        </w:rPr>
        <w:t>&gt;</w:t>
      </w:r>
    </w:p>
    <w:p w14:paraId="08BE50D5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"</w:t>
      </w:r>
      <w:proofErr w:type="spellStart"/>
      <w:r w:rsidRPr="00C848F3">
        <w:rPr>
          <w:bCs/>
          <w:lang w:val="en-US"/>
        </w:rPr>
        <w:t>vector.h</w:t>
      </w:r>
      <w:proofErr w:type="spellEnd"/>
      <w:r w:rsidRPr="00C848F3">
        <w:rPr>
          <w:bCs/>
          <w:lang w:val="en-US"/>
        </w:rPr>
        <w:t>"</w:t>
      </w:r>
    </w:p>
    <w:p w14:paraId="082FB8F9" w14:textId="77777777" w:rsidR="00C848F3" w:rsidRPr="00C848F3" w:rsidRDefault="00C848F3" w:rsidP="00C848F3">
      <w:pPr>
        <w:rPr>
          <w:bCs/>
          <w:lang w:val="en-US"/>
        </w:rPr>
      </w:pPr>
    </w:p>
    <w:p w14:paraId="29D7E7C6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void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vd_create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vector_double</w:t>
      </w:r>
      <w:proofErr w:type="spellEnd"/>
      <w:r w:rsidRPr="00C848F3">
        <w:rPr>
          <w:bCs/>
          <w:lang w:val="en-US"/>
        </w:rPr>
        <w:t xml:space="preserve"> *v){</w:t>
      </w:r>
    </w:p>
    <w:p w14:paraId="5AE35D10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-&gt;size=0;</w:t>
      </w:r>
    </w:p>
    <w:p w14:paraId="5F760940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-&gt;first=0;</w:t>
      </w:r>
    </w:p>
    <w:p w14:paraId="4E4DBF4E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-&gt;cap=0;</w:t>
      </w:r>
    </w:p>
    <w:p w14:paraId="17B0F21F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-&gt;buffer=NULL;</w:t>
      </w:r>
    </w:p>
    <w:p w14:paraId="7A45607B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52934AFD" w14:textId="77777777" w:rsidR="00C848F3" w:rsidRPr="00C848F3" w:rsidRDefault="00C848F3" w:rsidP="00C848F3">
      <w:pPr>
        <w:rPr>
          <w:bCs/>
          <w:lang w:val="en-US"/>
        </w:rPr>
      </w:pPr>
    </w:p>
    <w:p w14:paraId="77B0B2EF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void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vd_destroy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vector_double</w:t>
      </w:r>
      <w:proofErr w:type="spellEnd"/>
      <w:r w:rsidRPr="00C848F3">
        <w:rPr>
          <w:bCs/>
          <w:lang w:val="en-US"/>
        </w:rPr>
        <w:t xml:space="preserve"> *v){</w:t>
      </w:r>
    </w:p>
    <w:p w14:paraId="50CD71A9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-&gt;size=0;</w:t>
      </w:r>
    </w:p>
    <w:p w14:paraId="748E3D87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-&gt;first=0;</w:t>
      </w:r>
    </w:p>
    <w:p w14:paraId="0FDB5BC8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-&gt;cap=0;</w:t>
      </w:r>
    </w:p>
    <w:p w14:paraId="6D5CC552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free(</w:t>
      </w:r>
      <w:proofErr w:type="gramEnd"/>
      <w:r w:rsidRPr="00C848F3">
        <w:rPr>
          <w:bCs/>
          <w:lang w:val="en-US"/>
        </w:rPr>
        <w:t>v-&gt;buffer);</w:t>
      </w:r>
    </w:p>
    <w:p w14:paraId="1B0AC770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-&gt;buffer=NULL;</w:t>
      </w:r>
    </w:p>
    <w:p w14:paraId="0791D5DA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00C5CE96" w14:textId="77777777" w:rsidR="00C848F3" w:rsidRPr="00C848F3" w:rsidRDefault="00C848F3" w:rsidP="00C848F3">
      <w:pPr>
        <w:rPr>
          <w:bCs/>
          <w:lang w:val="en-US"/>
        </w:rPr>
      </w:pPr>
    </w:p>
    <w:p w14:paraId="3F93016C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double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vd_get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vector_double</w:t>
      </w:r>
      <w:proofErr w:type="spellEnd"/>
      <w:r w:rsidRPr="00C848F3">
        <w:rPr>
          <w:bCs/>
          <w:lang w:val="en-US"/>
        </w:rPr>
        <w:t xml:space="preserve"> *</w:t>
      </w:r>
      <w:proofErr w:type="spellStart"/>
      <w:r w:rsidRPr="00C848F3">
        <w:rPr>
          <w:bCs/>
          <w:lang w:val="en-US"/>
        </w:rPr>
        <w:t>v,long</w:t>
      </w:r>
      <w:proofErr w:type="spellEnd"/>
      <w:r w:rsidRPr="00C848F3">
        <w:rPr>
          <w:bCs/>
          <w:lang w:val="en-US"/>
        </w:rPr>
        <w:t xml:space="preserve"> long </w:t>
      </w:r>
      <w:proofErr w:type="spellStart"/>
      <w:r w:rsidRPr="00C848F3">
        <w:rPr>
          <w:bCs/>
          <w:lang w:val="en-US"/>
        </w:rPr>
        <w:t>i</w:t>
      </w:r>
      <w:proofErr w:type="spellEnd"/>
      <w:r w:rsidRPr="00C848F3">
        <w:rPr>
          <w:bCs/>
          <w:lang w:val="en-US"/>
        </w:rPr>
        <w:t>){</w:t>
      </w:r>
    </w:p>
    <w:p w14:paraId="05AA572B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v-&gt;buffer[(v-&gt;</w:t>
      </w:r>
      <w:proofErr w:type="spellStart"/>
      <w:r w:rsidRPr="00C848F3">
        <w:rPr>
          <w:bCs/>
          <w:lang w:val="en-US"/>
        </w:rPr>
        <w:t>first+i</w:t>
      </w:r>
      <w:proofErr w:type="spellEnd"/>
      <w:r w:rsidRPr="00C848F3">
        <w:rPr>
          <w:bCs/>
          <w:lang w:val="en-US"/>
        </w:rPr>
        <w:t>)%v-&gt;cap];</w:t>
      </w:r>
    </w:p>
    <w:p w14:paraId="72DEBDC5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662334C3" w14:textId="77777777" w:rsidR="00C848F3" w:rsidRPr="00C848F3" w:rsidRDefault="00C848F3" w:rsidP="00C848F3">
      <w:pPr>
        <w:rPr>
          <w:bCs/>
          <w:lang w:val="en-US"/>
        </w:rPr>
      </w:pPr>
    </w:p>
    <w:p w14:paraId="6FAC02F7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vd_size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vector_double</w:t>
      </w:r>
      <w:proofErr w:type="spellEnd"/>
      <w:r w:rsidRPr="00C848F3">
        <w:rPr>
          <w:bCs/>
          <w:lang w:val="en-US"/>
        </w:rPr>
        <w:t xml:space="preserve"> *v){</w:t>
      </w:r>
    </w:p>
    <w:p w14:paraId="34FAADAD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v-&gt;size;</w:t>
      </w:r>
    </w:p>
    <w:p w14:paraId="0FE587B6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73941DFE" w14:textId="77777777" w:rsidR="00C848F3" w:rsidRPr="00C848F3" w:rsidRDefault="00C848F3" w:rsidP="00C848F3">
      <w:pPr>
        <w:rPr>
          <w:bCs/>
          <w:lang w:val="en-US"/>
        </w:rPr>
      </w:pPr>
    </w:p>
    <w:p w14:paraId="144F810D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bool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vd_grow_buffer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vector_double</w:t>
      </w:r>
      <w:proofErr w:type="spellEnd"/>
      <w:r w:rsidRPr="00C848F3">
        <w:rPr>
          <w:bCs/>
          <w:lang w:val="en-US"/>
        </w:rPr>
        <w:t xml:space="preserve"> *v){</w:t>
      </w:r>
    </w:p>
    <w:p w14:paraId="4916993A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=v-&gt;cap*3/2;</w:t>
      </w:r>
    </w:p>
    <w:p w14:paraId="0301272E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if(</w:t>
      </w:r>
      <w:proofErr w:type="gramEnd"/>
      <w:r w:rsidRPr="00C848F3">
        <w:rPr>
          <w:bCs/>
          <w:lang w:val="en-US"/>
        </w:rPr>
        <w:t>v-&gt;cap==0){</w:t>
      </w:r>
    </w:p>
    <w:p w14:paraId="5E48D2C5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spellStart"/>
      <w:proofErr w:type="gram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=</w:t>
      </w:r>
      <w:proofErr w:type="gramEnd"/>
      <w:r w:rsidRPr="00C848F3">
        <w:rPr>
          <w:bCs/>
          <w:lang w:val="en-US"/>
        </w:rPr>
        <w:t>9;</w:t>
      </w:r>
    </w:p>
    <w:p w14:paraId="2ACABF37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}</w:t>
      </w:r>
    </w:p>
    <w:p w14:paraId="3F165DD3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double</w:t>
      </w:r>
      <w:proofErr w:type="gramEnd"/>
      <w:r w:rsidRPr="00C848F3">
        <w:rPr>
          <w:bCs/>
          <w:lang w:val="en-US"/>
        </w:rPr>
        <w:t xml:space="preserve"> *n=</w:t>
      </w:r>
      <w:proofErr w:type="spellStart"/>
      <w:r w:rsidRPr="00C848F3">
        <w:rPr>
          <w:bCs/>
          <w:lang w:val="en-US"/>
        </w:rPr>
        <w:t>realloc</w:t>
      </w:r>
      <w:proofErr w:type="spellEnd"/>
      <w:r w:rsidRPr="00C848F3">
        <w:rPr>
          <w:bCs/>
          <w:lang w:val="en-US"/>
        </w:rPr>
        <w:t>(v-&gt;</w:t>
      </w:r>
      <w:proofErr w:type="spellStart"/>
      <w:r w:rsidRPr="00C848F3">
        <w:rPr>
          <w:bCs/>
          <w:lang w:val="en-US"/>
        </w:rPr>
        <w:t>buffer,sizeof</w:t>
      </w:r>
      <w:proofErr w:type="spellEnd"/>
      <w:r w:rsidRPr="00C848F3">
        <w:rPr>
          <w:bCs/>
          <w:lang w:val="en-US"/>
        </w:rPr>
        <w:t>(double)*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);</w:t>
      </w:r>
    </w:p>
    <w:p w14:paraId="581A2E02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if(</w:t>
      </w:r>
      <w:proofErr w:type="gramEnd"/>
      <w:r w:rsidRPr="00C848F3">
        <w:rPr>
          <w:bCs/>
          <w:lang w:val="en-US"/>
        </w:rPr>
        <w:t>n==NULL){</w:t>
      </w:r>
    </w:p>
    <w:p w14:paraId="7F63F211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false;</w:t>
      </w:r>
    </w:p>
    <w:p w14:paraId="384A733B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} else {</w:t>
      </w:r>
    </w:p>
    <w:p w14:paraId="1B337E6B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-&gt;buffer=n;</w:t>
      </w:r>
    </w:p>
    <w:p w14:paraId="21859C80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for(</w:t>
      </w:r>
      <w:proofErr w:type="gramEnd"/>
      <w:r w:rsidRPr="00C848F3">
        <w:rPr>
          <w:bCs/>
          <w:lang w:val="en-US"/>
        </w:rPr>
        <w:t xml:space="preserve">long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i</w:t>
      </w:r>
      <w:proofErr w:type="spellEnd"/>
      <w:r w:rsidRPr="00C848F3">
        <w:rPr>
          <w:bCs/>
          <w:lang w:val="en-US"/>
        </w:rPr>
        <w:t>=v-&gt;cap-v-&gt;first-1;i&gt;=0;i--){</w:t>
      </w:r>
    </w:p>
    <w:p w14:paraId="1DD194DF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-&gt;buffer[(tmp+i-(v-&gt;cap-v-&gt;first))%tmp]=v-&gt;buffer[(v-&gt;first+i)%tmp];</w:t>
      </w:r>
    </w:p>
    <w:p w14:paraId="0C48F599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-&gt;buffer[(v-&gt;</w:t>
      </w:r>
      <w:proofErr w:type="spellStart"/>
      <w:r w:rsidRPr="00C848F3">
        <w:rPr>
          <w:bCs/>
          <w:lang w:val="en-US"/>
        </w:rPr>
        <w:t>first+i</w:t>
      </w:r>
      <w:proofErr w:type="spellEnd"/>
      <w:r w:rsidRPr="00C848F3">
        <w:rPr>
          <w:bCs/>
          <w:lang w:val="en-US"/>
        </w:rPr>
        <w:t>)%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]=0;</w:t>
      </w:r>
    </w:p>
    <w:p w14:paraId="6602A61A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}</w:t>
      </w:r>
    </w:p>
    <w:p w14:paraId="0EAB2424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-&gt;first=(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-(v-&gt;cap-v-&gt;first))%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;</w:t>
      </w:r>
    </w:p>
    <w:p w14:paraId="569633BF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-&gt;cap=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;</w:t>
      </w:r>
    </w:p>
    <w:p w14:paraId="5B4C08D7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true;</w:t>
      </w:r>
    </w:p>
    <w:p w14:paraId="0EFC13DF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}</w:t>
      </w:r>
    </w:p>
    <w:p w14:paraId="77931DD6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61EC940D" w14:textId="77777777" w:rsidR="00C848F3" w:rsidRPr="00C848F3" w:rsidRDefault="00C848F3" w:rsidP="00C848F3">
      <w:pPr>
        <w:rPr>
          <w:bCs/>
          <w:lang w:val="en-US"/>
        </w:rPr>
      </w:pPr>
    </w:p>
    <w:p w14:paraId="4BF8938F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bool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vd_push_back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vector_double</w:t>
      </w:r>
      <w:proofErr w:type="spellEnd"/>
      <w:r w:rsidRPr="00C848F3">
        <w:rPr>
          <w:bCs/>
          <w:lang w:val="en-US"/>
        </w:rPr>
        <w:t xml:space="preserve"> *</w:t>
      </w:r>
      <w:proofErr w:type="spellStart"/>
      <w:r w:rsidRPr="00C848F3">
        <w:rPr>
          <w:bCs/>
          <w:lang w:val="en-US"/>
        </w:rPr>
        <w:t>v,double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val</w:t>
      </w:r>
      <w:proofErr w:type="spellEnd"/>
      <w:r w:rsidRPr="00C848F3">
        <w:rPr>
          <w:bCs/>
          <w:lang w:val="en-US"/>
        </w:rPr>
        <w:t>){</w:t>
      </w:r>
    </w:p>
    <w:p w14:paraId="1A41B0D0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if(</w:t>
      </w:r>
      <w:proofErr w:type="gramEnd"/>
      <w:r w:rsidRPr="00C848F3">
        <w:rPr>
          <w:bCs/>
          <w:lang w:val="en-US"/>
        </w:rPr>
        <w:t>v-&gt;size&gt;=v-&gt;cap){</w:t>
      </w:r>
    </w:p>
    <w:p w14:paraId="6528E990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if(</w:t>
      </w:r>
      <w:proofErr w:type="gramEnd"/>
      <w:r w:rsidRPr="00C848F3">
        <w:rPr>
          <w:bCs/>
          <w:lang w:val="en-US"/>
        </w:rPr>
        <w:t>!(</w:t>
      </w:r>
      <w:proofErr w:type="spellStart"/>
      <w:r w:rsidRPr="00C848F3">
        <w:rPr>
          <w:bCs/>
          <w:lang w:val="en-US"/>
        </w:rPr>
        <w:t>vd_grow_buffer</w:t>
      </w:r>
      <w:proofErr w:type="spellEnd"/>
      <w:r w:rsidRPr="00C848F3">
        <w:rPr>
          <w:bCs/>
          <w:lang w:val="en-US"/>
        </w:rPr>
        <w:t>(v))){</w:t>
      </w:r>
    </w:p>
    <w:p w14:paraId="6D951685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false;</w:t>
      </w:r>
    </w:p>
    <w:p w14:paraId="0B8DEB06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}</w:t>
      </w:r>
    </w:p>
    <w:p w14:paraId="5E7DFEA6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}</w:t>
      </w:r>
    </w:p>
    <w:p w14:paraId="229F0C5C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-&gt;buffer[(v-&gt;</w:t>
      </w:r>
      <w:proofErr w:type="spellStart"/>
      <w:r w:rsidRPr="00C848F3">
        <w:rPr>
          <w:bCs/>
          <w:lang w:val="en-US"/>
        </w:rPr>
        <w:t>first+v</w:t>
      </w:r>
      <w:proofErr w:type="spellEnd"/>
      <w:r w:rsidRPr="00C848F3">
        <w:rPr>
          <w:bCs/>
          <w:lang w:val="en-US"/>
        </w:rPr>
        <w:t>-&gt;size)%v-&gt;cap]=</w:t>
      </w:r>
      <w:proofErr w:type="spellStart"/>
      <w:r w:rsidRPr="00C848F3">
        <w:rPr>
          <w:bCs/>
          <w:lang w:val="en-US"/>
        </w:rPr>
        <w:t>val</w:t>
      </w:r>
      <w:proofErr w:type="spellEnd"/>
      <w:r w:rsidRPr="00C848F3">
        <w:rPr>
          <w:bCs/>
          <w:lang w:val="en-US"/>
        </w:rPr>
        <w:t>;</w:t>
      </w:r>
    </w:p>
    <w:p w14:paraId="4AA9E808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-&gt;size++;</w:t>
      </w:r>
    </w:p>
    <w:p w14:paraId="7337671A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lastRenderedPageBreak/>
        <w:t xml:space="preserve">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true;</w:t>
      </w:r>
    </w:p>
    <w:p w14:paraId="42CB6F7B" w14:textId="2F7B3560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3E8BADD9" w14:textId="0FF44AE1" w:rsidR="00C848F3" w:rsidRDefault="00C848F3" w:rsidP="00C848F3">
      <w:pPr>
        <w:rPr>
          <w:lang w:val="en-US"/>
        </w:rPr>
      </w:pPr>
    </w:p>
    <w:p w14:paraId="0490EBE3" w14:textId="5C7E6168" w:rsidR="00C848F3" w:rsidRDefault="00C848F3" w:rsidP="00C848F3">
      <w:pPr>
        <w:rPr>
          <w:b/>
          <w:bCs/>
          <w:sz w:val="28"/>
          <w:szCs w:val="26"/>
          <w:u w:val="single"/>
          <w:lang w:val="en-US"/>
        </w:rPr>
      </w:pPr>
      <w:proofErr w:type="spellStart"/>
      <w:r>
        <w:rPr>
          <w:b/>
          <w:bCs/>
          <w:sz w:val="28"/>
          <w:szCs w:val="26"/>
          <w:u w:val="single"/>
          <w:lang w:val="en-US"/>
        </w:rPr>
        <w:t>vector_ll.h</w:t>
      </w:r>
      <w:proofErr w:type="spellEnd"/>
    </w:p>
    <w:p w14:paraId="776BC0C6" w14:textId="6B316916" w:rsidR="00C848F3" w:rsidRDefault="00C848F3" w:rsidP="00C848F3">
      <w:pPr>
        <w:rPr>
          <w:b/>
          <w:bCs/>
          <w:sz w:val="28"/>
          <w:szCs w:val="26"/>
          <w:u w:val="single"/>
          <w:lang w:val="en-US"/>
        </w:rPr>
      </w:pPr>
    </w:p>
    <w:p w14:paraId="4A6543C8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stdbool.h</w:t>
      </w:r>
      <w:proofErr w:type="spellEnd"/>
      <w:r w:rsidRPr="00C848F3">
        <w:rPr>
          <w:bCs/>
          <w:lang w:val="en-US"/>
        </w:rPr>
        <w:t>&gt;</w:t>
      </w:r>
    </w:p>
    <w:p w14:paraId="29E63017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stdlib.h</w:t>
      </w:r>
      <w:proofErr w:type="spellEnd"/>
      <w:r w:rsidRPr="00C848F3">
        <w:rPr>
          <w:bCs/>
          <w:lang w:val="en-US"/>
        </w:rPr>
        <w:t>&gt;</w:t>
      </w:r>
    </w:p>
    <w:p w14:paraId="7ECFB36D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string.h</w:t>
      </w:r>
      <w:proofErr w:type="spellEnd"/>
      <w:r w:rsidRPr="00C848F3">
        <w:rPr>
          <w:bCs/>
          <w:lang w:val="en-US"/>
        </w:rPr>
        <w:t>&gt;</w:t>
      </w:r>
    </w:p>
    <w:p w14:paraId="01234AF9" w14:textId="77777777" w:rsidR="00C848F3" w:rsidRPr="00C848F3" w:rsidRDefault="00C848F3" w:rsidP="00C848F3">
      <w:pPr>
        <w:rPr>
          <w:bCs/>
          <w:lang w:val="en-US"/>
        </w:rPr>
      </w:pPr>
    </w:p>
    <w:p w14:paraId="41FFD500" w14:textId="77777777" w:rsidR="00C848F3" w:rsidRPr="00C848F3" w:rsidRDefault="00C848F3" w:rsidP="00C848F3">
      <w:pPr>
        <w:rPr>
          <w:bCs/>
          <w:lang w:val="en-US"/>
        </w:rPr>
      </w:pPr>
      <w:proofErr w:type="spellStart"/>
      <w:proofErr w:type="gramStart"/>
      <w:r w:rsidRPr="00C848F3">
        <w:rPr>
          <w:bCs/>
          <w:lang w:val="en-US"/>
        </w:rPr>
        <w:t>typedef</w:t>
      </w:r>
      <w:proofErr w:type="spellEnd"/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struct</w:t>
      </w:r>
      <w:proofErr w:type="spellEnd"/>
      <w:r w:rsidRPr="00C848F3">
        <w:rPr>
          <w:bCs/>
          <w:lang w:val="en-US"/>
        </w:rPr>
        <w:t xml:space="preserve"> {</w:t>
      </w:r>
    </w:p>
    <w:p w14:paraId="0E9B30BA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*buffer;</w:t>
      </w:r>
    </w:p>
    <w:p w14:paraId="72A918B3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size;</w:t>
      </w:r>
    </w:p>
    <w:p w14:paraId="5C256FA8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cap;</w:t>
      </w:r>
    </w:p>
    <w:p w14:paraId="233957C6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first;</w:t>
      </w:r>
    </w:p>
    <w:p w14:paraId="69E9154D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} 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>;</w:t>
      </w:r>
    </w:p>
    <w:p w14:paraId="2DE32B07" w14:textId="77777777" w:rsidR="00C848F3" w:rsidRPr="00C848F3" w:rsidRDefault="00C848F3" w:rsidP="00C848F3">
      <w:pPr>
        <w:rPr>
          <w:bCs/>
          <w:lang w:val="en-US"/>
        </w:rPr>
      </w:pPr>
    </w:p>
    <w:p w14:paraId="7EF66F46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void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vll_create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*v);</w:t>
      </w:r>
    </w:p>
    <w:p w14:paraId="4F17D86D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void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vll_destroy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*v);</w:t>
      </w:r>
    </w:p>
    <w:p w14:paraId="60D69B26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vll_size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*v);</w:t>
      </w:r>
    </w:p>
    <w:p w14:paraId="240ADA92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bool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vll_grow_buffer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*v);</w:t>
      </w:r>
    </w:p>
    <w:p w14:paraId="4F6FDDBE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bool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vll_push_back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*v, long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f);</w:t>
      </w:r>
    </w:p>
    <w:p w14:paraId="61995B3D" w14:textId="65480924" w:rsid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vll_get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*v, long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i</w:t>
      </w:r>
      <w:proofErr w:type="spellEnd"/>
      <w:r w:rsidRPr="00C848F3">
        <w:rPr>
          <w:bCs/>
          <w:lang w:val="en-US"/>
        </w:rPr>
        <w:t>);</w:t>
      </w:r>
    </w:p>
    <w:p w14:paraId="1793A317" w14:textId="24D1566B" w:rsidR="00C848F3" w:rsidRDefault="00C848F3" w:rsidP="00C848F3">
      <w:pPr>
        <w:rPr>
          <w:bCs/>
          <w:lang w:val="en-US"/>
        </w:rPr>
      </w:pPr>
    </w:p>
    <w:p w14:paraId="1628641C" w14:textId="6F7B732D" w:rsidR="00C848F3" w:rsidRDefault="00C848F3" w:rsidP="00C848F3">
      <w:pPr>
        <w:rPr>
          <w:b/>
          <w:bCs/>
          <w:sz w:val="28"/>
          <w:szCs w:val="26"/>
          <w:u w:val="single"/>
          <w:lang w:val="en-US"/>
        </w:rPr>
      </w:pPr>
      <w:proofErr w:type="spellStart"/>
      <w:r>
        <w:rPr>
          <w:b/>
          <w:bCs/>
          <w:sz w:val="28"/>
          <w:szCs w:val="26"/>
          <w:u w:val="single"/>
          <w:lang w:val="en-US"/>
        </w:rPr>
        <w:t>vector_ll.c</w:t>
      </w:r>
      <w:proofErr w:type="spellEnd"/>
    </w:p>
    <w:p w14:paraId="6DFE6FAB" w14:textId="79376C5F" w:rsidR="00C848F3" w:rsidRDefault="00C848F3" w:rsidP="00C848F3">
      <w:pPr>
        <w:rPr>
          <w:b/>
          <w:bCs/>
          <w:sz w:val="28"/>
          <w:szCs w:val="26"/>
          <w:u w:val="single"/>
          <w:lang w:val="en-US"/>
        </w:rPr>
      </w:pPr>
    </w:p>
    <w:p w14:paraId="2D61B2B8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stdio.h</w:t>
      </w:r>
      <w:proofErr w:type="spellEnd"/>
      <w:r w:rsidRPr="00C848F3">
        <w:rPr>
          <w:bCs/>
          <w:lang w:val="en-US"/>
        </w:rPr>
        <w:t>&gt;</w:t>
      </w:r>
    </w:p>
    <w:p w14:paraId="181219AF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string.h</w:t>
      </w:r>
      <w:proofErr w:type="spellEnd"/>
      <w:r w:rsidRPr="00C848F3">
        <w:rPr>
          <w:bCs/>
          <w:lang w:val="en-US"/>
        </w:rPr>
        <w:t>&gt;</w:t>
      </w:r>
    </w:p>
    <w:p w14:paraId="09700414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stdlib.h</w:t>
      </w:r>
      <w:proofErr w:type="spellEnd"/>
      <w:r w:rsidRPr="00C848F3">
        <w:rPr>
          <w:bCs/>
          <w:lang w:val="en-US"/>
        </w:rPr>
        <w:t>&gt;</w:t>
      </w:r>
    </w:p>
    <w:p w14:paraId="29591AE8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&lt;</w:t>
      </w:r>
      <w:proofErr w:type="spellStart"/>
      <w:r w:rsidRPr="00C848F3">
        <w:rPr>
          <w:bCs/>
          <w:lang w:val="en-US"/>
        </w:rPr>
        <w:t>stdbool.h</w:t>
      </w:r>
      <w:proofErr w:type="spellEnd"/>
      <w:r w:rsidRPr="00C848F3">
        <w:rPr>
          <w:bCs/>
          <w:lang w:val="en-US"/>
        </w:rPr>
        <w:t>&gt;</w:t>
      </w:r>
    </w:p>
    <w:p w14:paraId="5A69ED21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#include "</w:t>
      </w:r>
      <w:proofErr w:type="spellStart"/>
      <w:r w:rsidRPr="00C848F3">
        <w:rPr>
          <w:bCs/>
          <w:lang w:val="en-US"/>
        </w:rPr>
        <w:t>vector_ll.h</w:t>
      </w:r>
      <w:proofErr w:type="spellEnd"/>
      <w:r w:rsidRPr="00C848F3">
        <w:rPr>
          <w:bCs/>
          <w:lang w:val="en-US"/>
        </w:rPr>
        <w:t>"</w:t>
      </w:r>
    </w:p>
    <w:p w14:paraId="2CBAE355" w14:textId="77777777" w:rsidR="00C848F3" w:rsidRPr="00C848F3" w:rsidRDefault="00C848F3" w:rsidP="00C848F3">
      <w:pPr>
        <w:rPr>
          <w:bCs/>
          <w:lang w:val="en-US"/>
        </w:rPr>
      </w:pPr>
    </w:p>
    <w:p w14:paraId="18AFED47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void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vll_create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*v){</w:t>
      </w:r>
    </w:p>
    <w:p w14:paraId="302E7584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-&gt;size=0;</w:t>
      </w:r>
    </w:p>
    <w:p w14:paraId="015F0FB1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-&gt;first=0;</w:t>
      </w:r>
    </w:p>
    <w:p w14:paraId="36E99866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-&gt;cap=0;</w:t>
      </w:r>
    </w:p>
    <w:p w14:paraId="3A884325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-&gt;buffer=NULL;</w:t>
      </w:r>
    </w:p>
    <w:p w14:paraId="1884A954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3460A88C" w14:textId="77777777" w:rsidR="00C848F3" w:rsidRPr="00C848F3" w:rsidRDefault="00C848F3" w:rsidP="00C848F3">
      <w:pPr>
        <w:rPr>
          <w:bCs/>
          <w:lang w:val="en-US"/>
        </w:rPr>
      </w:pPr>
    </w:p>
    <w:p w14:paraId="7B2EE310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void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vll_destroy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*v){</w:t>
      </w:r>
    </w:p>
    <w:p w14:paraId="50C9E5B5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-&gt;size=0;</w:t>
      </w:r>
    </w:p>
    <w:p w14:paraId="6C7E2532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-&gt;first=0;</w:t>
      </w:r>
    </w:p>
    <w:p w14:paraId="3E65E434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-&gt;cap=0;</w:t>
      </w:r>
    </w:p>
    <w:p w14:paraId="65F06E3D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free(</w:t>
      </w:r>
      <w:proofErr w:type="gramEnd"/>
      <w:r w:rsidRPr="00C848F3">
        <w:rPr>
          <w:bCs/>
          <w:lang w:val="en-US"/>
        </w:rPr>
        <w:t>v-&gt;buffer);</w:t>
      </w:r>
    </w:p>
    <w:p w14:paraId="53C201B6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-&gt;buffer=NULL;</w:t>
      </w:r>
    </w:p>
    <w:p w14:paraId="54C87E01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2A96D2DE" w14:textId="77777777" w:rsidR="00C848F3" w:rsidRPr="00C848F3" w:rsidRDefault="00C848F3" w:rsidP="00C848F3">
      <w:pPr>
        <w:rPr>
          <w:bCs/>
          <w:lang w:val="en-US"/>
        </w:rPr>
      </w:pPr>
    </w:p>
    <w:p w14:paraId="772454B4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vll_get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</w:t>
      </w:r>
      <w:proofErr w:type="spellStart"/>
      <w:r w:rsidRPr="00C848F3">
        <w:rPr>
          <w:bCs/>
          <w:lang w:val="en-US"/>
        </w:rPr>
        <w:t>v,long</w:t>
      </w:r>
      <w:proofErr w:type="spellEnd"/>
      <w:r w:rsidRPr="00C848F3">
        <w:rPr>
          <w:bCs/>
          <w:lang w:val="en-US"/>
        </w:rPr>
        <w:t xml:space="preserve"> long </w:t>
      </w:r>
      <w:proofErr w:type="spellStart"/>
      <w:r w:rsidRPr="00C848F3">
        <w:rPr>
          <w:bCs/>
          <w:lang w:val="en-US"/>
        </w:rPr>
        <w:t>i</w:t>
      </w:r>
      <w:proofErr w:type="spellEnd"/>
      <w:r w:rsidRPr="00C848F3">
        <w:rPr>
          <w:bCs/>
          <w:lang w:val="en-US"/>
        </w:rPr>
        <w:t>){</w:t>
      </w:r>
    </w:p>
    <w:p w14:paraId="47D27739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v-&gt;buffer[(v-&gt;</w:t>
      </w:r>
      <w:proofErr w:type="spellStart"/>
      <w:r w:rsidRPr="00C848F3">
        <w:rPr>
          <w:bCs/>
          <w:lang w:val="en-US"/>
        </w:rPr>
        <w:t>first+i</w:t>
      </w:r>
      <w:proofErr w:type="spellEnd"/>
      <w:r w:rsidRPr="00C848F3">
        <w:rPr>
          <w:bCs/>
          <w:lang w:val="en-US"/>
        </w:rPr>
        <w:t>)%v-&gt;cap];</w:t>
      </w:r>
    </w:p>
    <w:p w14:paraId="7034AD08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2FDEF841" w14:textId="77777777" w:rsidR="00C848F3" w:rsidRPr="00C848F3" w:rsidRDefault="00C848F3" w:rsidP="00C848F3">
      <w:pPr>
        <w:rPr>
          <w:bCs/>
          <w:lang w:val="en-US"/>
        </w:rPr>
      </w:pPr>
    </w:p>
    <w:p w14:paraId="17E6A245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vll_size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*v){</w:t>
      </w:r>
    </w:p>
    <w:p w14:paraId="05EBDD94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lastRenderedPageBreak/>
        <w:t xml:space="preserve">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v-&gt;size;</w:t>
      </w:r>
    </w:p>
    <w:p w14:paraId="44A02632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4EE6252E" w14:textId="77777777" w:rsidR="00C848F3" w:rsidRPr="00C848F3" w:rsidRDefault="00C848F3" w:rsidP="00C848F3">
      <w:pPr>
        <w:rPr>
          <w:bCs/>
          <w:lang w:val="en-US"/>
        </w:rPr>
      </w:pPr>
    </w:p>
    <w:p w14:paraId="6E2D2775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bool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vll_grow_buffer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*v){</w:t>
      </w:r>
    </w:p>
    <w:p w14:paraId="554F93DC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=v-&gt;cap*3/2;</w:t>
      </w:r>
    </w:p>
    <w:p w14:paraId="68E84F89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if(</w:t>
      </w:r>
      <w:proofErr w:type="gramEnd"/>
      <w:r w:rsidRPr="00C848F3">
        <w:rPr>
          <w:bCs/>
          <w:lang w:val="en-US"/>
        </w:rPr>
        <w:t>v-&gt;cap==0){</w:t>
      </w:r>
    </w:p>
    <w:p w14:paraId="33403B33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spellStart"/>
      <w:proofErr w:type="gram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=</w:t>
      </w:r>
      <w:proofErr w:type="gramEnd"/>
      <w:r w:rsidRPr="00C848F3">
        <w:rPr>
          <w:bCs/>
          <w:lang w:val="en-US"/>
        </w:rPr>
        <w:t>9;</w:t>
      </w:r>
    </w:p>
    <w:p w14:paraId="422BD3BE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}</w:t>
      </w:r>
    </w:p>
    <w:p w14:paraId="2666ED0D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long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*n=</w:t>
      </w:r>
      <w:proofErr w:type="spellStart"/>
      <w:r w:rsidRPr="00C848F3">
        <w:rPr>
          <w:bCs/>
          <w:lang w:val="en-US"/>
        </w:rPr>
        <w:t>realloc</w:t>
      </w:r>
      <w:proofErr w:type="spellEnd"/>
      <w:r w:rsidRPr="00C848F3">
        <w:rPr>
          <w:bCs/>
          <w:lang w:val="en-US"/>
        </w:rPr>
        <w:t>(v-&gt;</w:t>
      </w:r>
      <w:proofErr w:type="spellStart"/>
      <w:r w:rsidRPr="00C848F3">
        <w:rPr>
          <w:bCs/>
          <w:lang w:val="en-US"/>
        </w:rPr>
        <w:t>buffer,sizeof</w:t>
      </w:r>
      <w:proofErr w:type="spellEnd"/>
      <w:r w:rsidRPr="00C848F3">
        <w:rPr>
          <w:bCs/>
          <w:lang w:val="en-US"/>
        </w:rPr>
        <w:t>(long long)*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);</w:t>
      </w:r>
    </w:p>
    <w:p w14:paraId="55A0DB12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if(</w:t>
      </w:r>
      <w:proofErr w:type="gramEnd"/>
      <w:r w:rsidRPr="00C848F3">
        <w:rPr>
          <w:bCs/>
          <w:lang w:val="en-US"/>
        </w:rPr>
        <w:t>n==NULL){</w:t>
      </w:r>
    </w:p>
    <w:p w14:paraId="17012918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false;</w:t>
      </w:r>
    </w:p>
    <w:p w14:paraId="2292323F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} else {</w:t>
      </w:r>
    </w:p>
    <w:p w14:paraId="5D9E5B06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-&gt;buffer=n;</w:t>
      </w:r>
    </w:p>
    <w:p w14:paraId="1F16E19A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for(</w:t>
      </w:r>
      <w:proofErr w:type="gramEnd"/>
      <w:r w:rsidRPr="00C848F3">
        <w:rPr>
          <w:bCs/>
          <w:lang w:val="en-US"/>
        </w:rPr>
        <w:t xml:space="preserve">long </w:t>
      </w:r>
      <w:proofErr w:type="spellStart"/>
      <w:r w:rsidRPr="00C848F3">
        <w:rPr>
          <w:bCs/>
          <w:lang w:val="en-US"/>
        </w:rPr>
        <w:t>long</w:t>
      </w:r>
      <w:proofErr w:type="spell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i</w:t>
      </w:r>
      <w:proofErr w:type="spellEnd"/>
      <w:r w:rsidRPr="00C848F3">
        <w:rPr>
          <w:bCs/>
          <w:lang w:val="en-US"/>
        </w:rPr>
        <w:t>=v-&gt;cap-v-&gt;first-1;i&gt;=0;i--){</w:t>
      </w:r>
    </w:p>
    <w:p w14:paraId="4BD9A46A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-&gt;buffer[(tmp+i-(v-&gt;cap-v-&gt;first))%tmp]=v-&gt;buffer[(v-&gt;first+i)%tmp];</w:t>
      </w:r>
    </w:p>
    <w:p w14:paraId="77855DAE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-&gt;buffer[(v-&gt;</w:t>
      </w:r>
      <w:proofErr w:type="spellStart"/>
      <w:r w:rsidRPr="00C848F3">
        <w:rPr>
          <w:bCs/>
          <w:lang w:val="en-US"/>
        </w:rPr>
        <w:t>first+i</w:t>
      </w:r>
      <w:proofErr w:type="spellEnd"/>
      <w:r w:rsidRPr="00C848F3">
        <w:rPr>
          <w:bCs/>
          <w:lang w:val="en-US"/>
        </w:rPr>
        <w:t>)%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]=0;</w:t>
      </w:r>
    </w:p>
    <w:p w14:paraId="5267E0FC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}</w:t>
      </w:r>
    </w:p>
    <w:p w14:paraId="762EF84A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-&gt;first=(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-(v-&gt;cap-v-&gt;first))%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;</w:t>
      </w:r>
    </w:p>
    <w:p w14:paraId="02F8196F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-&gt;cap=</w:t>
      </w:r>
      <w:proofErr w:type="spellStart"/>
      <w:r w:rsidRPr="00C848F3">
        <w:rPr>
          <w:bCs/>
          <w:lang w:val="en-US"/>
        </w:rPr>
        <w:t>tmp</w:t>
      </w:r>
      <w:proofErr w:type="spellEnd"/>
      <w:r w:rsidRPr="00C848F3">
        <w:rPr>
          <w:bCs/>
          <w:lang w:val="en-US"/>
        </w:rPr>
        <w:t>;</w:t>
      </w:r>
    </w:p>
    <w:p w14:paraId="02F47631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true;</w:t>
      </w:r>
    </w:p>
    <w:p w14:paraId="7766F87C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}</w:t>
      </w:r>
    </w:p>
    <w:p w14:paraId="4457B736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>}</w:t>
      </w:r>
    </w:p>
    <w:p w14:paraId="741C62DD" w14:textId="77777777" w:rsidR="00C848F3" w:rsidRPr="00C848F3" w:rsidRDefault="00C848F3" w:rsidP="00C848F3">
      <w:pPr>
        <w:rPr>
          <w:bCs/>
          <w:lang w:val="en-US"/>
        </w:rPr>
      </w:pPr>
    </w:p>
    <w:p w14:paraId="0009A6BC" w14:textId="77777777" w:rsidR="00C848F3" w:rsidRPr="00C848F3" w:rsidRDefault="00C848F3" w:rsidP="00C848F3">
      <w:pPr>
        <w:rPr>
          <w:bCs/>
          <w:lang w:val="en-US"/>
        </w:rPr>
      </w:pPr>
      <w:proofErr w:type="gramStart"/>
      <w:r w:rsidRPr="00C848F3">
        <w:rPr>
          <w:bCs/>
          <w:lang w:val="en-US"/>
        </w:rPr>
        <w:t>bool</w:t>
      </w:r>
      <w:proofErr w:type="gramEnd"/>
      <w:r w:rsidRPr="00C848F3">
        <w:rPr>
          <w:bCs/>
          <w:lang w:val="en-US"/>
        </w:rPr>
        <w:t xml:space="preserve"> </w:t>
      </w:r>
      <w:proofErr w:type="spellStart"/>
      <w:r w:rsidRPr="00C848F3">
        <w:rPr>
          <w:bCs/>
          <w:lang w:val="en-US"/>
        </w:rPr>
        <w:t>vll_push_back</w:t>
      </w:r>
      <w:proofErr w:type="spellEnd"/>
      <w:r w:rsidRPr="00C848F3">
        <w:rPr>
          <w:bCs/>
          <w:lang w:val="en-US"/>
        </w:rPr>
        <w:t>(</w:t>
      </w:r>
      <w:proofErr w:type="spellStart"/>
      <w:r w:rsidRPr="00C848F3">
        <w:rPr>
          <w:bCs/>
          <w:lang w:val="en-US"/>
        </w:rPr>
        <w:t>vector_ll</w:t>
      </w:r>
      <w:proofErr w:type="spellEnd"/>
      <w:r w:rsidRPr="00C848F3">
        <w:rPr>
          <w:bCs/>
          <w:lang w:val="en-US"/>
        </w:rPr>
        <w:t xml:space="preserve"> *</w:t>
      </w:r>
      <w:proofErr w:type="spellStart"/>
      <w:r w:rsidRPr="00C848F3">
        <w:rPr>
          <w:bCs/>
          <w:lang w:val="en-US"/>
        </w:rPr>
        <w:t>v,long</w:t>
      </w:r>
      <w:proofErr w:type="spellEnd"/>
      <w:r w:rsidRPr="00C848F3">
        <w:rPr>
          <w:bCs/>
          <w:lang w:val="en-US"/>
        </w:rPr>
        <w:t xml:space="preserve"> long </w:t>
      </w:r>
      <w:proofErr w:type="spellStart"/>
      <w:r w:rsidRPr="00C848F3">
        <w:rPr>
          <w:bCs/>
          <w:lang w:val="en-US"/>
        </w:rPr>
        <w:t>val</w:t>
      </w:r>
      <w:proofErr w:type="spellEnd"/>
      <w:r w:rsidRPr="00C848F3">
        <w:rPr>
          <w:bCs/>
          <w:lang w:val="en-US"/>
        </w:rPr>
        <w:t>){</w:t>
      </w:r>
    </w:p>
    <w:p w14:paraId="0D4E23E3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if(</w:t>
      </w:r>
      <w:proofErr w:type="gramEnd"/>
      <w:r w:rsidRPr="00C848F3">
        <w:rPr>
          <w:bCs/>
          <w:lang w:val="en-US"/>
        </w:rPr>
        <w:t>v-&gt;size&gt;=v-&gt;cap){</w:t>
      </w:r>
    </w:p>
    <w:p w14:paraId="09C367AD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</w:t>
      </w:r>
      <w:proofErr w:type="gramStart"/>
      <w:r w:rsidRPr="00C848F3">
        <w:rPr>
          <w:bCs/>
          <w:lang w:val="en-US"/>
        </w:rPr>
        <w:t>if(</w:t>
      </w:r>
      <w:proofErr w:type="gramEnd"/>
      <w:r w:rsidRPr="00C848F3">
        <w:rPr>
          <w:bCs/>
          <w:lang w:val="en-US"/>
        </w:rPr>
        <w:t>!(</w:t>
      </w:r>
      <w:proofErr w:type="spellStart"/>
      <w:r w:rsidRPr="00C848F3">
        <w:rPr>
          <w:bCs/>
          <w:lang w:val="en-US"/>
        </w:rPr>
        <w:t>vll_grow_buffer</w:t>
      </w:r>
      <w:proofErr w:type="spellEnd"/>
      <w:r w:rsidRPr="00C848F3">
        <w:rPr>
          <w:bCs/>
          <w:lang w:val="en-US"/>
        </w:rPr>
        <w:t>(v))){</w:t>
      </w:r>
    </w:p>
    <w:p w14:paraId="286D1F6D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  <w:lang w:val="en-US"/>
        </w:rPr>
        <w:t xml:space="preserve"> false;</w:t>
      </w:r>
    </w:p>
    <w:p w14:paraId="7D5B5621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        }</w:t>
      </w:r>
    </w:p>
    <w:p w14:paraId="34042D32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}</w:t>
      </w:r>
    </w:p>
    <w:p w14:paraId="1F469EB9" w14:textId="77777777" w:rsidR="00C848F3" w:rsidRPr="00C848F3" w:rsidRDefault="00C848F3" w:rsidP="00C848F3">
      <w:pPr>
        <w:rPr>
          <w:bCs/>
          <w:lang w:val="en-US"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  <w:lang w:val="en-US"/>
        </w:rPr>
        <w:t>-&gt;buffer[(v-&gt;</w:t>
      </w:r>
      <w:proofErr w:type="spellStart"/>
      <w:r w:rsidRPr="00C848F3">
        <w:rPr>
          <w:bCs/>
          <w:lang w:val="en-US"/>
        </w:rPr>
        <w:t>first+v</w:t>
      </w:r>
      <w:proofErr w:type="spellEnd"/>
      <w:r w:rsidRPr="00C848F3">
        <w:rPr>
          <w:bCs/>
          <w:lang w:val="en-US"/>
        </w:rPr>
        <w:t>-&gt;size)%v-&gt;cap]=</w:t>
      </w:r>
      <w:proofErr w:type="spellStart"/>
      <w:r w:rsidRPr="00C848F3">
        <w:rPr>
          <w:bCs/>
          <w:lang w:val="en-US"/>
        </w:rPr>
        <w:t>val</w:t>
      </w:r>
      <w:proofErr w:type="spellEnd"/>
      <w:r w:rsidRPr="00C848F3">
        <w:rPr>
          <w:bCs/>
          <w:lang w:val="en-US"/>
        </w:rPr>
        <w:t>;</w:t>
      </w:r>
    </w:p>
    <w:p w14:paraId="7343E496" w14:textId="77777777" w:rsidR="00C848F3" w:rsidRPr="00C848F3" w:rsidRDefault="00C848F3" w:rsidP="00C848F3">
      <w:pPr>
        <w:rPr>
          <w:bCs/>
        </w:rPr>
      </w:pPr>
      <w:r w:rsidRPr="00C848F3">
        <w:rPr>
          <w:bCs/>
          <w:lang w:val="en-US"/>
        </w:rPr>
        <w:t xml:space="preserve">        </w:t>
      </w:r>
      <w:proofErr w:type="gramStart"/>
      <w:r w:rsidRPr="00C848F3">
        <w:rPr>
          <w:bCs/>
          <w:lang w:val="en-US"/>
        </w:rPr>
        <w:t>v</w:t>
      </w:r>
      <w:proofErr w:type="gramEnd"/>
      <w:r w:rsidRPr="00C848F3">
        <w:rPr>
          <w:bCs/>
        </w:rPr>
        <w:t>-&gt;</w:t>
      </w:r>
      <w:r w:rsidRPr="00C848F3">
        <w:rPr>
          <w:bCs/>
          <w:lang w:val="en-US"/>
        </w:rPr>
        <w:t>size</w:t>
      </w:r>
      <w:r w:rsidRPr="00C848F3">
        <w:rPr>
          <w:bCs/>
        </w:rPr>
        <w:t>++;</w:t>
      </w:r>
    </w:p>
    <w:p w14:paraId="0EA55657" w14:textId="77777777" w:rsidR="00C848F3" w:rsidRPr="00C848F3" w:rsidRDefault="00C848F3" w:rsidP="00C848F3">
      <w:pPr>
        <w:rPr>
          <w:bCs/>
        </w:rPr>
      </w:pPr>
      <w:r w:rsidRPr="00C848F3">
        <w:rPr>
          <w:bCs/>
        </w:rPr>
        <w:t xml:space="preserve">        </w:t>
      </w:r>
      <w:proofErr w:type="gramStart"/>
      <w:r w:rsidRPr="00C848F3">
        <w:rPr>
          <w:bCs/>
          <w:lang w:val="en-US"/>
        </w:rPr>
        <w:t>return</w:t>
      </w:r>
      <w:proofErr w:type="gramEnd"/>
      <w:r w:rsidRPr="00C848F3">
        <w:rPr>
          <w:bCs/>
        </w:rPr>
        <w:t xml:space="preserve"> </w:t>
      </w:r>
      <w:r w:rsidRPr="00C848F3">
        <w:rPr>
          <w:bCs/>
          <w:lang w:val="en-US"/>
        </w:rPr>
        <w:t>true</w:t>
      </w:r>
      <w:r w:rsidRPr="00C848F3">
        <w:rPr>
          <w:bCs/>
        </w:rPr>
        <w:t>;</w:t>
      </w:r>
    </w:p>
    <w:p w14:paraId="5E4579E9" w14:textId="77EE0737" w:rsidR="00C848F3" w:rsidRPr="00C848F3" w:rsidRDefault="00C848F3" w:rsidP="00C848F3">
      <w:pPr>
        <w:rPr>
          <w:bCs/>
        </w:rPr>
      </w:pPr>
      <w:r w:rsidRPr="00C848F3">
        <w:rPr>
          <w:bCs/>
        </w:rPr>
        <w:t>}</w:t>
      </w:r>
    </w:p>
    <w:p w14:paraId="0DED031E" w14:textId="77777777" w:rsidR="00C848F3" w:rsidRPr="00C848F3" w:rsidRDefault="00C848F3" w:rsidP="00C848F3">
      <w:pPr>
        <w:rPr>
          <w:bCs/>
        </w:rPr>
      </w:pPr>
    </w:p>
    <w:p w14:paraId="29E95169" w14:textId="77777777" w:rsidR="00C848F3" w:rsidRPr="00C848F3" w:rsidRDefault="00C848F3" w:rsidP="00C848F3"/>
    <w:p w14:paraId="081DA83B" w14:textId="77777777" w:rsidR="00B06363" w:rsidRPr="00C848F3" w:rsidRDefault="00B06363" w:rsidP="00B06363">
      <w:pPr>
        <w:pStyle w:val="a9"/>
      </w:pPr>
    </w:p>
    <w:p w14:paraId="2A5DD48E" w14:textId="5F3E8AE6" w:rsidR="008B48EB" w:rsidRPr="008B48EB" w:rsidRDefault="00C848F3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4" w:name="__RefHeading___Toc483738838"/>
      <w:bookmarkStart w:id="15" w:name="_Toc68803703"/>
      <w:bookmarkStart w:id="16" w:name="_Toc69406702"/>
      <w:bookmarkEnd w:id="14"/>
      <w:r w:rsidRPr="008B48EB">
        <w:rPr>
          <w:rFonts w:ascii="Times New Roman" w:hAnsi="Times New Roman" w:cs="Times New Roman"/>
          <w:b/>
          <w:color w:val="auto"/>
        </w:rPr>
        <w:t>Таблица переменных и констант</w:t>
      </w:r>
      <w:bookmarkEnd w:id="15"/>
      <w:bookmarkEnd w:id="16"/>
    </w:p>
    <w:p w14:paraId="6E6D1D50" w14:textId="77777777" w:rsidR="0079113B" w:rsidRPr="0079113B" w:rsidRDefault="0079113B" w:rsidP="0079113B">
      <w:pPr>
        <w:pStyle w:val="af0"/>
        <w:jc w:val="center"/>
        <w:rPr>
          <w:b/>
          <w:color w:val="000000"/>
          <w:sz w:val="32"/>
          <w:szCs w:val="32"/>
        </w:rPr>
      </w:pPr>
    </w:p>
    <w:p w14:paraId="69732B52" w14:textId="59132FA8" w:rsidR="00C848F3" w:rsidRDefault="00C848F3" w:rsidP="0079113B">
      <w:pPr>
        <w:pStyle w:val="af"/>
        <w:spacing w:before="0" w:beforeAutospacing="0" w:after="0" w:afterAutospacing="0" w:line="360" w:lineRule="auto"/>
        <w:ind w:firstLine="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переменных и структур в</w:t>
      </w:r>
      <w:r w:rsidRPr="00C502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заголовочном файле </w:t>
      </w:r>
      <w:r w:rsidRPr="00C50284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  <w:lang w:val="en-US"/>
        </w:rPr>
        <w:t>vector</w:t>
      </w:r>
      <w:r w:rsidRPr="004338D9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ll</w:t>
      </w:r>
      <w:proofErr w:type="spellEnd"/>
      <w:r w:rsidRPr="00C50284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</w:t>
      </w:r>
      <w:r w:rsidRPr="00C50284">
        <w:rPr>
          <w:color w:val="000000"/>
          <w:sz w:val="28"/>
          <w:szCs w:val="28"/>
        </w:rPr>
        <w:t>”:</w:t>
      </w:r>
    </w:p>
    <w:p w14:paraId="0251E267" w14:textId="7A5C9FE9" w:rsidR="00C848F3" w:rsidRPr="004338D9" w:rsidRDefault="00C848F3" w:rsidP="0079113B">
      <w:pPr>
        <w:pStyle w:val="af"/>
        <w:spacing w:before="0" w:beforeAutospacing="0" w:after="0" w:afterAutospacing="0" w:line="360" w:lineRule="auto"/>
        <w:ind w:firstLine="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Структура </w:t>
      </w:r>
      <w:r w:rsidRPr="0079113B">
        <w:rPr>
          <w:b/>
          <w:color w:val="000000"/>
          <w:sz w:val="28"/>
          <w:szCs w:val="28"/>
          <w:lang w:val="en-US"/>
        </w:rPr>
        <w:t>vector</w:t>
      </w:r>
      <w:r w:rsidRPr="0079113B">
        <w:rPr>
          <w:b/>
          <w:color w:val="000000"/>
          <w:sz w:val="28"/>
          <w:szCs w:val="28"/>
        </w:rPr>
        <w:t>_</w:t>
      </w:r>
      <w:proofErr w:type="spellStart"/>
      <w:r w:rsidRPr="0079113B">
        <w:rPr>
          <w:b/>
          <w:color w:val="000000"/>
          <w:sz w:val="28"/>
          <w:szCs w:val="28"/>
          <w:lang w:val="en-US"/>
        </w:rPr>
        <w:t>ll</w:t>
      </w:r>
      <w:proofErr w:type="spellEnd"/>
      <w:r w:rsidRPr="0079113B">
        <w:rPr>
          <w:b/>
          <w:color w:val="000000"/>
          <w:sz w:val="28"/>
          <w:szCs w:val="28"/>
        </w:rPr>
        <w:t>: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820"/>
      </w:tblGrid>
      <w:tr w:rsidR="00C848F3" w14:paraId="2EEBBDB9" w14:textId="77777777" w:rsidTr="0037009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73554" w14:textId="362E72CE" w:rsidR="00C848F3" w:rsidRPr="00C33401" w:rsidRDefault="00C33401" w:rsidP="00C33401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buffer</w:t>
            </w:r>
            <w:r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59BEE" w14:textId="6C77CF9D" w:rsidR="00C848F3" w:rsidRPr="00C33401" w:rsidRDefault="00C33401" w:rsidP="00C33401">
            <w:pPr>
              <w:pStyle w:val="af"/>
              <w:spacing w:before="0" w:beforeAutospacing="0" w:after="0" w:afterAutospacing="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буфер массива</w:t>
            </w:r>
          </w:p>
        </w:tc>
      </w:tr>
      <w:tr w:rsidR="00C848F3" w14:paraId="0C7949B6" w14:textId="77777777" w:rsidTr="0037009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A27E4" w14:textId="68F6C338" w:rsidR="00C848F3" w:rsidRPr="000416C5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size;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92CD1" w14:textId="3C73124F" w:rsidR="00C848F3" w:rsidRPr="00C33401" w:rsidRDefault="00C33401" w:rsidP="00C33401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элементов массива</w:t>
            </w:r>
          </w:p>
        </w:tc>
      </w:tr>
      <w:tr w:rsidR="00C848F3" w14:paraId="08320E49" w14:textId="77777777" w:rsidTr="0037009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D814B" w14:textId="2FDC8689" w:rsidR="00C848F3" w:rsidRPr="000416C5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 w:rsidRPr="00C33401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C33401">
              <w:rPr>
                <w:color w:val="000000"/>
                <w:sz w:val="28"/>
                <w:szCs w:val="28"/>
                <w:lang w:val="en-US"/>
              </w:rPr>
              <w:t>long</w:t>
            </w:r>
            <w:proofErr w:type="spellEnd"/>
            <w:r w:rsidRPr="00C33401">
              <w:rPr>
                <w:color w:val="000000"/>
                <w:sz w:val="28"/>
                <w:szCs w:val="28"/>
                <w:lang w:val="en-US"/>
              </w:rPr>
              <w:t xml:space="preserve"> cap;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5DA3C" w14:textId="23F38F30" w:rsidR="00C33401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</w:pPr>
            <w:r w:rsidRPr="004338D9">
              <w:rPr>
                <w:sz w:val="28"/>
              </w:rPr>
              <w:t>Размер буфера массива</w:t>
            </w:r>
          </w:p>
        </w:tc>
      </w:tr>
      <w:tr w:rsidR="00C33401" w14:paraId="7883305A" w14:textId="77777777" w:rsidTr="0037009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ABBDF" w14:textId="07330132" w:rsidR="00C33401" w:rsidRPr="000416C5" w:rsidRDefault="00C33401" w:rsidP="00C33401">
            <w:pPr>
              <w:pStyle w:val="af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first;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61A13" w14:textId="1FC681BC" w:rsidR="00C33401" w:rsidRDefault="00C33401" w:rsidP="00C33401">
            <w:pPr>
              <w:pStyle w:val="af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Номер первого элемента в массиве</w:t>
            </w:r>
          </w:p>
        </w:tc>
      </w:tr>
    </w:tbl>
    <w:p w14:paraId="5BE2EAA6" w14:textId="77777777" w:rsidR="00C848F3" w:rsidRDefault="00C848F3" w:rsidP="00C848F3">
      <w:pPr>
        <w:pStyle w:val="a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B50C92F" w14:textId="5052365F" w:rsidR="00C848F3" w:rsidRDefault="00C848F3" w:rsidP="0079113B">
      <w:pPr>
        <w:pStyle w:val="af"/>
        <w:spacing w:before="0" w:beforeAutospacing="0" w:after="0" w:afterAutospacing="0" w:line="360" w:lineRule="auto"/>
        <w:ind w:firstLine="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Описание переменных и структур в</w:t>
      </w:r>
      <w:r w:rsidRPr="00C502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заголовочном файле </w:t>
      </w:r>
      <w:r w:rsidRPr="00C50284">
        <w:rPr>
          <w:color w:val="000000"/>
          <w:sz w:val="28"/>
          <w:szCs w:val="28"/>
        </w:rPr>
        <w:t>“</w:t>
      </w:r>
      <w:proofErr w:type="spellStart"/>
      <w:r w:rsidRPr="0079113B">
        <w:rPr>
          <w:color w:val="000000"/>
          <w:sz w:val="28"/>
          <w:szCs w:val="28"/>
        </w:rPr>
        <w:t>vector</w:t>
      </w:r>
      <w:r w:rsidRPr="004338D9">
        <w:rPr>
          <w:color w:val="000000"/>
          <w:sz w:val="28"/>
          <w:szCs w:val="28"/>
        </w:rPr>
        <w:t>_</w:t>
      </w:r>
      <w:r w:rsidRPr="0079113B">
        <w:rPr>
          <w:color w:val="000000"/>
          <w:sz w:val="28"/>
          <w:szCs w:val="28"/>
        </w:rPr>
        <w:t>dbl</w:t>
      </w:r>
      <w:r w:rsidRPr="00C848F3">
        <w:rPr>
          <w:color w:val="000000"/>
          <w:sz w:val="28"/>
          <w:szCs w:val="28"/>
        </w:rPr>
        <w:t>.</w:t>
      </w:r>
      <w:r w:rsidRPr="0079113B">
        <w:rPr>
          <w:color w:val="000000"/>
          <w:sz w:val="28"/>
          <w:szCs w:val="28"/>
        </w:rPr>
        <w:t>h</w:t>
      </w:r>
      <w:proofErr w:type="spellEnd"/>
      <w:r w:rsidRPr="00C50284">
        <w:rPr>
          <w:color w:val="000000"/>
          <w:sz w:val="28"/>
          <w:szCs w:val="28"/>
        </w:rPr>
        <w:t>”:</w:t>
      </w:r>
    </w:p>
    <w:p w14:paraId="5542D29C" w14:textId="5B0BD9E8" w:rsidR="00C848F3" w:rsidRPr="0079113B" w:rsidRDefault="00C848F3" w:rsidP="0079113B">
      <w:pPr>
        <w:pStyle w:val="af"/>
        <w:spacing w:before="0" w:beforeAutospacing="0" w:after="0" w:afterAutospacing="0" w:line="360" w:lineRule="auto"/>
        <w:ind w:firstLine="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Структура </w:t>
      </w:r>
      <w:proofErr w:type="spellStart"/>
      <w:r w:rsidRPr="0079113B">
        <w:rPr>
          <w:b/>
          <w:color w:val="000000"/>
          <w:sz w:val="28"/>
          <w:szCs w:val="28"/>
        </w:rPr>
        <w:t>vector_double</w:t>
      </w:r>
      <w:proofErr w:type="spellEnd"/>
      <w:r w:rsidRPr="0079113B">
        <w:rPr>
          <w:b/>
          <w:color w:val="000000"/>
          <w:sz w:val="28"/>
          <w:szCs w:val="28"/>
        </w:rPr>
        <w:t>: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820"/>
      </w:tblGrid>
      <w:tr w:rsidR="00C33401" w14:paraId="151CCE0E" w14:textId="77777777" w:rsidTr="0037009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892D9" w14:textId="7303CC3C" w:rsidR="00C33401" w:rsidRPr="00C33401" w:rsidRDefault="00C33401" w:rsidP="00370096">
            <w:pPr>
              <w:spacing w:line="36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double buffer</w:t>
            </w:r>
            <w:r>
              <w:rPr>
                <w:color w:val="000000"/>
                <w:sz w:val="28"/>
                <w:szCs w:val="28"/>
              </w:rPr>
              <w:t>*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6732A" w14:textId="77777777" w:rsidR="00C33401" w:rsidRPr="00C33401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Указатель на буфер массива</w:t>
            </w:r>
          </w:p>
        </w:tc>
      </w:tr>
      <w:tr w:rsidR="00C33401" w14:paraId="7242BEC7" w14:textId="77777777" w:rsidTr="0037009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9A09E" w14:textId="77777777" w:rsidR="00C33401" w:rsidRPr="000416C5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size;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8359" w14:textId="77777777" w:rsidR="00C33401" w:rsidRPr="00C33401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элементов массива</w:t>
            </w:r>
          </w:p>
        </w:tc>
      </w:tr>
      <w:tr w:rsidR="00C33401" w14:paraId="04FC287F" w14:textId="77777777" w:rsidTr="0037009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DC325" w14:textId="77777777" w:rsidR="00C33401" w:rsidRPr="000416C5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 w:rsidRPr="00C33401"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spellStart"/>
            <w:r w:rsidRPr="00C33401">
              <w:rPr>
                <w:color w:val="000000"/>
                <w:sz w:val="28"/>
                <w:szCs w:val="28"/>
                <w:lang w:val="en-US"/>
              </w:rPr>
              <w:t>long</w:t>
            </w:r>
            <w:proofErr w:type="spellEnd"/>
            <w:r w:rsidRPr="00C33401">
              <w:rPr>
                <w:color w:val="000000"/>
                <w:sz w:val="28"/>
                <w:szCs w:val="28"/>
                <w:lang w:val="en-US"/>
              </w:rPr>
              <w:t xml:space="preserve"> cap;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416D2" w14:textId="77777777" w:rsidR="00C33401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</w:pPr>
            <w:r w:rsidRPr="004338D9">
              <w:rPr>
                <w:sz w:val="28"/>
              </w:rPr>
              <w:t>Размер буфера массива</w:t>
            </w:r>
          </w:p>
        </w:tc>
      </w:tr>
      <w:tr w:rsidR="00C33401" w14:paraId="5435D8FB" w14:textId="77777777" w:rsidTr="0037009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A3813" w14:textId="77777777" w:rsidR="00C33401" w:rsidRPr="000416C5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first;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603A0" w14:textId="77777777" w:rsidR="00C33401" w:rsidRDefault="00C33401" w:rsidP="00370096">
            <w:pPr>
              <w:pStyle w:val="af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Номер первого элемента в массиве</w:t>
            </w:r>
          </w:p>
        </w:tc>
      </w:tr>
    </w:tbl>
    <w:p w14:paraId="598EB23C" w14:textId="77777777" w:rsidR="00C848F3" w:rsidRDefault="00C848F3" w:rsidP="00C848F3">
      <w:pPr>
        <w:pStyle w:val="a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52589950" w14:textId="77777777" w:rsidR="00C848F3" w:rsidRDefault="00C848F3" w:rsidP="00C848F3">
      <w:pPr>
        <w:pStyle w:val="af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2BFE7305" w14:textId="4F332313" w:rsidR="00C848F3" w:rsidRDefault="00C848F3" w:rsidP="0079113B">
      <w:pPr>
        <w:pStyle w:val="af"/>
        <w:spacing w:before="0" w:beforeAutospacing="0" w:after="0" w:afterAutospacing="0" w:line="360" w:lineRule="auto"/>
        <w:ind w:firstLine="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переменных и структур в</w:t>
      </w:r>
      <w:r w:rsidRPr="00C502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заголовочном файле </w:t>
      </w:r>
      <w:r w:rsidRPr="00C50284">
        <w:rPr>
          <w:color w:val="000000"/>
          <w:sz w:val="28"/>
          <w:szCs w:val="28"/>
        </w:rPr>
        <w:t>“</w:t>
      </w:r>
      <w:r w:rsidRPr="0079113B">
        <w:rPr>
          <w:color w:val="000000"/>
          <w:sz w:val="28"/>
          <w:szCs w:val="28"/>
        </w:rPr>
        <w:t>matrix</w:t>
      </w:r>
      <w:r w:rsidRPr="00C50284">
        <w:rPr>
          <w:color w:val="000000"/>
          <w:sz w:val="28"/>
          <w:szCs w:val="28"/>
        </w:rPr>
        <w:t>.</w:t>
      </w:r>
      <w:r w:rsidRPr="0079113B">
        <w:rPr>
          <w:color w:val="000000"/>
          <w:sz w:val="28"/>
          <w:szCs w:val="28"/>
        </w:rPr>
        <w:t>c</w:t>
      </w:r>
      <w:r w:rsidRPr="00C50284">
        <w:rPr>
          <w:color w:val="000000"/>
          <w:sz w:val="28"/>
          <w:szCs w:val="28"/>
        </w:rPr>
        <w:t>”:</w:t>
      </w:r>
    </w:p>
    <w:p w14:paraId="5B8F624D" w14:textId="77777777" w:rsidR="00C848F3" w:rsidRPr="00C50284" w:rsidRDefault="00C848F3" w:rsidP="0079113B">
      <w:pPr>
        <w:pStyle w:val="af"/>
        <w:spacing w:before="0" w:beforeAutospacing="0" w:after="0" w:afterAutospacing="0" w:line="360" w:lineRule="auto"/>
        <w:ind w:firstLine="22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Структура </w:t>
      </w:r>
      <w:r w:rsidRPr="0079113B">
        <w:rPr>
          <w:b/>
          <w:color w:val="000000"/>
          <w:sz w:val="28"/>
          <w:szCs w:val="28"/>
        </w:rPr>
        <w:t>matrix</w:t>
      </w:r>
      <w:r w:rsidRPr="00C50284">
        <w:rPr>
          <w:color w:val="000000"/>
          <w:sz w:val="28"/>
          <w:szCs w:val="28"/>
        </w:rPr>
        <w:t>:</w:t>
      </w:r>
    </w:p>
    <w:tbl>
      <w:tblPr>
        <w:tblStyle w:val="ae"/>
        <w:tblW w:w="9493" w:type="dxa"/>
        <w:tblLook w:val="04A0" w:firstRow="1" w:lastRow="0" w:firstColumn="1" w:lastColumn="0" w:noHBand="0" w:noVBand="1"/>
      </w:tblPr>
      <w:tblGrid>
        <w:gridCol w:w="4672"/>
        <w:gridCol w:w="4821"/>
      </w:tblGrid>
      <w:tr w:rsidR="00C848F3" w14:paraId="76844357" w14:textId="77777777" w:rsidTr="00370096">
        <w:tc>
          <w:tcPr>
            <w:tcW w:w="4672" w:type="dxa"/>
          </w:tcPr>
          <w:p w14:paraId="26BB1BDC" w14:textId="7FFA150A" w:rsidR="00C848F3" w:rsidRPr="000416C5" w:rsidRDefault="00C848F3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long</w:t>
            </w:r>
            <w:r w:rsidRPr="00C5028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m;</w:t>
            </w:r>
          </w:p>
        </w:tc>
        <w:tc>
          <w:tcPr>
            <w:tcW w:w="4821" w:type="dxa"/>
          </w:tcPr>
          <w:p w14:paraId="7328925F" w14:textId="77777777" w:rsidR="00C848F3" w:rsidRPr="000416C5" w:rsidRDefault="00C848F3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строк в матрице</w:t>
            </w:r>
          </w:p>
        </w:tc>
      </w:tr>
      <w:tr w:rsidR="00C848F3" w14:paraId="22FC2FB4" w14:textId="77777777" w:rsidTr="00370096">
        <w:tc>
          <w:tcPr>
            <w:tcW w:w="4672" w:type="dxa"/>
          </w:tcPr>
          <w:p w14:paraId="4B18521F" w14:textId="1E9FC4A6" w:rsidR="00C848F3" w:rsidRPr="000416C5" w:rsidRDefault="00C848F3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long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long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n;</w:t>
            </w:r>
          </w:p>
        </w:tc>
        <w:tc>
          <w:tcPr>
            <w:tcW w:w="4821" w:type="dxa"/>
          </w:tcPr>
          <w:p w14:paraId="7F13504A" w14:textId="77777777" w:rsidR="00C848F3" w:rsidRDefault="00C848F3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столбцов в матрице</w:t>
            </w:r>
          </w:p>
        </w:tc>
      </w:tr>
      <w:tr w:rsidR="00C848F3" w14:paraId="1A9A0A22" w14:textId="77777777" w:rsidTr="00370096">
        <w:tc>
          <w:tcPr>
            <w:tcW w:w="4672" w:type="dxa"/>
          </w:tcPr>
          <w:p w14:paraId="3FBED9F1" w14:textId="5A917450" w:rsidR="00C848F3" w:rsidRPr="000416C5" w:rsidRDefault="006E23FE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vector_ll</w:t>
            </w:r>
            <w:proofErr w:type="spellEnd"/>
            <w:r w:rsidR="00C848F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848F3">
              <w:rPr>
                <w:color w:val="000000"/>
                <w:sz w:val="28"/>
                <w:szCs w:val="28"/>
                <w:lang w:val="en-US"/>
              </w:rPr>
              <w:t>cip</w:t>
            </w:r>
            <w:proofErr w:type="spellEnd"/>
          </w:p>
        </w:tc>
        <w:tc>
          <w:tcPr>
            <w:tcW w:w="4821" w:type="dxa"/>
          </w:tcPr>
          <w:p w14:paraId="17BBCC51" w14:textId="210C72A6" w:rsidR="00C848F3" w:rsidRPr="000416C5" w:rsidRDefault="00C848F3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Массив с индексами начала i-той строки в массивах </w:t>
            </w:r>
            <w:r>
              <w:rPr>
                <w:color w:val="000000"/>
                <w:sz w:val="28"/>
                <w:szCs w:val="28"/>
                <w:lang w:val="en-US"/>
              </w:rPr>
              <w:t>PI</w:t>
            </w:r>
            <w:r w:rsidRPr="000416C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 </w:t>
            </w:r>
            <w:r>
              <w:rPr>
                <w:color w:val="000000"/>
                <w:sz w:val="28"/>
                <w:szCs w:val="28"/>
                <w:lang w:val="en-US"/>
              </w:rPr>
              <w:t>YE</w:t>
            </w:r>
          </w:p>
        </w:tc>
      </w:tr>
      <w:tr w:rsidR="00C848F3" w14:paraId="27C190F9" w14:textId="77777777" w:rsidTr="00370096">
        <w:tc>
          <w:tcPr>
            <w:tcW w:w="4672" w:type="dxa"/>
          </w:tcPr>
          <w:p w14:paraId="22837180" w14:textId="2E7789E0" w:rsidR="00C848F3" w:rsidRPr="000416C5" w:rsidRDefault="00C848F3" w:rsidP="00C848F3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vector_ll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pi</w:t>
            </w:r>
          </w:p>
        </w:tc>
        <w:tc>
          <w:tcPr>
            <w:tcW w:w="4821" w:type="dxa"/>
          </w:tcPr>
          <w:p w14:paraId="27A6095A" w14:textId="2CCEA99C" w:rsidR="00C848F3" w:rsidRDefault="00C848F3" w:rsidP="00370096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столбца значения</w:t>
            </w:r>
          </w:p>
        </w:tc>
      </w:tr>
      <w:tr w:rsidR="00C848F3" w14:paraId="2B5B20B0" w14:textId="77777777" w:rsidTr="00370096">
        <w:tc>
          <w:tcPr>
            <w:tcW w:w="4672" w:type="dxa"/>
          </w:tcPr>
          <w:p w14:paraId="47E35AAD" w14:textId="38799FF1" w:rsidR="00C848F3" w:rsidRPr="000416C5" w:rsidRDefault="006E23FE" w:rsidP="00C848F3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vector_dbl</w:t>
            </w:r>
            <w:proofErr w:type="spellEnd"/>
            <w:r w:rsidR="00C848F3">
              <w:rPr>
                <w:color w:val="000000"/>
                <w:sz w:val="28"/>
                <w:szCs w:val="28"/>
                <w:lang w:val="en-US"/>
              </w:rPr>
              <w:t xml:space="preserve"> ye</w:t>
            </w:r>
          </w:p>
        </w:tc>
        <w:tc>
          <w:tcPr>
            <w:tcW w:w="4821" w:type="dxa"/>
          </w:tcPr>
          <w:p w14:paraId="781A7DDB" w14:textId="7E56CBC3" w:rsidR="00C848F3" w:rsidRDefault="00C848F3" w:rsidP="00C848F3">
            <w:pPr>
              <w:pStyle w:val="af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Значение</w:t>
            </w:r>
          </w:p>
        </w:tc>
      </w:tr>
    </w:tbl>
    <w:p w14:paraId="7C68C5F1" w14:textId="77777777" w:rsidR="0079113B" w:rsidRDefault="0079113B" w:rsidP="008B48EB">
      <w:pPr>
        <w:pStyle w:val="af0"/>
        <w:jc w:val="center"/>
        <w:rPr>
          <w:b/>
          <w:sz w:val="32"/>
          <w:szCs w:val="32"/>
        </w:rPr>
      </w:pPr>
      <w:bookmarkStart w:id="17" w:name="_Toc68803704"/>
    </w:p>
    <w:p w14:paraId="69DE525B" w14:textId="50DB5EB9" w:rsidR="0079113B" w:rsidRPr="008B48EB" w:rsidRDefault="008B48EB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8" w:name="_Toc69406703"/>
      <w:bookmarkEnd w:id="17"/>
      <w:r w:rsidRPr="008B48EB">
        <w:rPr>
          <w:rFonts w:ascii="Times New Roman" w:hAnsi="Times New Roman" w:cs="Times New Roman"/>
          <w:b/>
          <w:color w:val="auto"/>
        </w:rPr>
        <w:t>Входные данные</w:t>
      </w:r>
      <w:bookmarkEnd w:id="18"/>
    </w:p>
    <w:p w14:paraId="0ACDD0BA" w14:textId="77777777" w:rsidR="008B48EB" w:rsidRPr="008B48EB" w:rsidRDefault="008B48EB" w:rsidP="008B48EB">
      <w:pPr>
        <w:pStyle w:val="af0"/>
        <w:ind w:left="720"/>
        <w:rPr>
          <w:b/>
          <w:sz w:val="32"/>
          <w:szCs w:val="32"/>
          <w:lang w:val="en-US"/>
        </w:rPr>
      </w:pPr>
    </w:p>
    <w:p w14:paraId="3C4FC171" w14:textId="36FEE876" w:rsidR="008B48EB" w:rsidRDefault="00C33401" w:rsidP="008B48EB">
      <w:pPr>
        <w:pStyle w:val="af"/>
        <w:spacing w:before="0" w:beforeAutospacing="0" w:after="0" w:afterAutospacing="0" w:line="360" w:lineRule="auto"/>
        <w:ind w:firstLine="227"/>
        <w:rPr>
          <w:color w:val="000000"/>
          <w:sz w:val="28"/>
          <w:szCs w:val="28"/>
        </w:rPr>
      </w:pPr>
      <w:r w:rsidRPr="0079113B">
        <w:rPr>
          <w:color w:val="000000"/>
          <w:sz w:val="28"/>
          <w:szCs w:val="28"/>
        </w:rPr>
        <w:t>При запуске программа</w:t>
      </w:r>
      <w:r w:rsidR="00C848F3" w:rsidRPr="0079113B">
        <w:rPr>
          <w:color w:val="000000"/>
          <w:sz w:val="28"/>
          <w:szCs w:val="28"/>
        </w:rPr>
        <w:t xml:space="preserve"> получает </w:t>
      </w:r>
      <w:r w:rsidRPr="0079113B">
        <w:rPr>
          <w:color w:val="000000"/>
          <w:sz w:val="28"/>
          <w:szCs w:val="28"/>
        </w:rPr>
        <w:t>матрицу и её характеристики: число строк и столбцов.</w:t>
      </w:r>
    </w:p>
    <w:p w14:paraId="6C28D1AE" w14:textId="5189FBF8" w:rsidR="008B48EB" w:rsidRPr="008B48EB" w:rsidRDefault="008B48EB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19" w:name="_Toc69406704"/>
      <w:r w:rsidRPr="008B48EB">
        <w:rPr>
          <w:rFonts w:ascii="Times New Roman" w:hAnsi="Times New Roman" w:cs="Times New Roman"/>
          <w:b/>
          <w:color w:val="auto"/>
        </w:rPr>
        <w:t>Выходные данные</w:t>
      </w:r>
      <w:bookmarkEnd w:id="19"/>
    </w:p>
    <w:p w14:paraId="329F7F2C" w14:textId="77777777" w:rsidR="0079113B" w:rsidRPr="0079113B" w:rsidRDefault="0079113B" w:rsidP="0079113B">
      <w:pPr>
        <w:pStyle w:val="af0"/>
        <w:jc w:val="center"/>
        <w:rPr>
          <w:b/>
          <w:sz w:val="32"/>
          <w:szCs w:val="32"/>
        </w:rPr>
      </w:pPr>
    </w:p>
    <w:p w14:paraId="3CFB48C4" w14:textId="5D626446" w:rsidR="00C848F3" w:rsidRPr="0079113B" w:rsidRDefault="00C848F3" w:rsidP="0079113B">
      <w:pPr>
        <w:pStyle w:val="af"/>
        <w:spacing w:before="0" w:beforeAutospacing="0" w:after="0" w:afterAutospacing="0" w:line="360" w:lineRule="auto"/>
        <w:ind w:firstLine="227"/>
        <w:rPr>
          <w:color w:val="000000"/>
          <w:sz w:val="28"/>
          <w:szCs w:val="28"/>
        </w:rPr>
      </w:pPr>
      <w:r>
        <w:tab/>
      </w:r>
      <w:r w:rsidRPr="0079113B">
        <w:rPr>
          <w:color w:val="000000"/>
          <w:sz w:val="28"/>
          <w:szCs w:val="28"/>
        </w:rPr>
        <w:t>Входная матрица во внутреннем пре</w:t>
      </w:r>
      <w:r w:rsidR="006E23FE">
        <w:rPr>
          <w:color w:val="000000"/>
          <w:sz w:val="28"/>
          <w:szCs w:val="28"/>
        </w:rPr>
        <w:t>дставлении, в</w:t>
      </w:r>
      <w:r w:rsidR="00C33401" w:rsidRPr="0079113B">
        <w:rPr>
          <w:color w:val="000000"/>
          <w:sz w:val="28"/>
          <w:szCs w:val="28"/>
        </w:rPr>
        <w:t xml:space="preserve">ходная матрица </w:t>
      </w:r>
      <w:r w:rsidRPr="0079113B">
        <w:rPr>
          <w:color w:val="000000"/>
          <w:sz w:val="28"/>
          <w:szCs w:val="28"/>
        </w:rPr>
        <w:t>естественном виде</w:t>
      </w:r>
      <w:r w:rsidR="00C33401" w:rsidRPr="0079113B">
        <w:rPr>
          <w:color w:val="000000"/>
          <w:sz w:val="28"/>
          <w:szCs w:val="28"/>
        </w:rPr>
        <w:t>, номера строк с максимальным количеством ненулевых элементов и сумма их элементов</w:t>
      </w:r>
      <w:r w:rsidRPr="0079113B">
        <w:rPr>
          <w:color w:val="000000"/>
          <w:sz w:val="28"/>
          <w:szCs w:val="28"/>
        </w:rPr>
        <w:t>.</w:t>
      </w:r>
    </w:p>
    <w:p w14:paraId="28AE70BF" w14:textId="4728063C" w:rsidR="00B51C8C" w:rsidRPr="00FA32C3" w:rsidRDefault="00B51C8C" w:rsidP="00B51C8C">
      <w:pPr>
        <w:rPr>
          <w:rFonts w:cs="Times New Roman"/>
          <w:bCs/>
        </w:rPr>
      </w:pPr>
    </w:p>
    <w:p w14:paraId="0C597A52" w14:textId="31540B30" w:rsidR="007F65A2" w:rsidRDefault="007F65A2" w:rsidP="00B51C8C"/>
    <w:p w14:paraId="003DFCF2" w14:textId="651D6E7C" w:rsidR="00E207A7" w:rsidRDefault="00E207A7" w:rsidP="00B51C8C"/>
    <w:p w14:paraId="477DC3C2" w14:textId="2AEB8055" w:rsidR="004A3CA6" w:rsidRPr="008B48EB" w:rsidRDefault="0087560D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0" w:name="_Toc69406705"/>
      <w:proofErr w:type="spellStart"/>
      <w:r w:rsidRPr="008B48EB">
        <w:rPr>
          <w:rFonts w:ascii="Times New Roman" w:hAnsi="Times New Roman" w:cs="Times New Roman"/>
          <w:b/>
          <w:color w:val="auto"/>
        </w:rPr>
        <w:t>Сложностные</w:t>
      </w:r>
      <w:proofErr w:type="spellEnd"/>
      <w:r w:rsidRPr="008B48EB">
        <w:rPr>
          <w:rFonts w:ascii="Times New Roman" w:hAnsi="Times New Roman" w:cs="Times New Roman"/>
          <w:b/>
          <w:color w:val="auto"/>
        </w:rPr>
        <w:t xml:space="preserve"> оценки</w:t>
      </w:r>
      <w:bookmarkEnd w:id="20"/>
    </w:p>
    <w:p w14:paraId="31A02745" w14:textId="77777777" w:rsidR="00FC0895" w:rsidRDefault="00FC0895" w:rsidP="004A3CA6">
      <w:pPr>
        <w:pStyle w:val="ac"/>
        <w:tabs>
          <w:tab w:val="clear" w:pos="360"/>
          <w:tab w:val="left" w:pos="708"/>
        </w:tabs>
        <w:ind w:left="0"/>
        <w:jc w:val="center"/>
        <w:rPr>
          <w:rFonts w:ascii="Times New Roman" w:hAnsi="Times New Roman" w:cs="Times New Roman"/>
          <w:u w:val="none"/>
        </w:rPr>
      </w:pPr>
    </w:p>
    <w:p w14:paraId="061945F1" w14:textId="12D39A27" w:rsidR="00FC0895" w:rsidRPr="0079113B" w:rsidRDefault="00FC0895" w:rsidP="00FC0895">
      <w:pPr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79113B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Пусть в исходной матрице m строк, n столбцов и k ненулевых элементов.</w:t>
      </w:r>
    </w:p>
    <w:p w14:paraId="5ACD8715" w14:textId="77777777" w:rsidR="00FC0895" w:rsidRDefault="00FC0895" w:rsidP="00FC0895"/>
    <w:p w14:paraId="129CF403" w14:textId="6BE4CA67" w:rsidR="00FC0895" w:rsidRDefault="00FC0895" w:rsidP="00FC0895">
      <w:pPr>
        <w:pStyle w:val="af0"/>
        <w:jc w:val="center"/>
        <w:rPr>
          <w:b/>
          <w:sz w:val="28"/>
          <w:szCs w:val="28"/>
        </w:rPr>
      </w:pPr>
      <w:bookmarkStart w:id="21" w:name="_Toc68803708"/>
      <w:r w:rsidRPr="00FC0895">
        <w:rPr>
          <w:b/>
          <w:sz w:val="28"/>
          <w:szCs w:val="28"/>
        </w:rPr>
        <w:t>Создание матрицы</w:t>
      </w:r>
      <w:bookmarkEnd w:id="21"/>
    </w:p>
    <w:p w14:paraId="4335B1DA" w14:textId="77777777" w:rsidR="00FC0895" w:rsidRPr="00FC0895" w:rsidRDefault="00FC0895" w:rsidP="00FC0895">
      <w:pPr>
        <w:pStyle w:val="af0"/>
        <w:jc w:val="center"/>
        <w:rPr>
          <w:b/>
          <w:sz w:val="28"/>
          <w:szCs w:val="28"/>
        </w:rPr>
      </w:pPr>
    </w:p>
    <w:p w14:paraId="2A49D92E" w14:textId="77777777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Временная оценка: </w:t>
      </w:r>
      <w:proofErr w:type="gramStart"/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proofErr w:type="gramEnd"/>
      <w:r w:rsidRPr="008B48EB">
        <w:rPr>
          <w:sz w:val="28"/>
          <w:szCs w:val="28"/>
        </w:rPr>
        <w:t>1)</w:t>
      </w:r>
    </w:p>
    <w:p w14:paraId="6E1D7520" w14:textId="03012CA6" w:rsidR="00FC0895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Пространственная оценка: </w:t>
      </w:r>
      <w:proofErr w:type="gramStart"/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proofErr w:type="gramEnd"/>
      <w:r w:rsidRPr="008B48EB">
        <w:rPr>
          <w:sz w:val="28"/>
          <w:szCs w:val="28"/>
        </w:rPr>
        <w:t>1)</w:t>
      </w:r>
    </w:p>
    <w:p w14:paraId="5F1A8A3C" w14:textId="77777777" w:rsidR="008B48EB" w:rsidRPr="008B48EB" w:rsidRDefault="008B48EB" w:rsidP="00FC0895">
      <w:pPr>
        <w:rPr>
          <w:sz w:val="28"/>
          <w:szCs w:val="28"/>
        </w:rPr>
      </w:pPr>
    </w:p>
    <w:p w14:paraId="7B234E66" w14:textId="77777777" w:rsidR="00FC0895" w:rsidRPr="00FC0895" w:rsidRDefault="00FC0895" w:rsidP="00FC0895">
      <w:pPr>
        <w:pStyle w:val="af0"/>
        <w:jc w:val="center"/>
        <w:rPr>
          <w:b/>
          <w:sz w:val="28"/>
          <w:szCs w:val="28"/>
        </w:rPr>
      </w:pPr>
      <w:bookmarkStart w:id="22" w:name="_Toc68803709"/>
      <w:r w:rsidRPr="00FC0895">
        <w:rPr>
          <w:b/>
          <w:sz w:val="28"/>
          <w:szCs w:val="28"/>
        </w:rPr>
        <w:t>Считывание матрицы</w:t>
      </w:r>
      <w:bookmarkEnd w:id="22"/>
    </w:p>
    <w:p w14:paraId="14838FF9" w14:textId="77777777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Временная оценка: </w:t>
      </w:r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r w:rsidRPr="008B48EB">
        <w:rPr>
          <w:sz w:val="28"/>
          <w:szCs w:val="28"/>
          <w:lang w:val="en-US"/>
        </w:rPr>
        <w:t>n</w:t>
      </w:r>
      <w:r w:rsidRPr="008B48EB">
        <w:rPr>
          <w:sz w:val="28"/>
          <w:szCs w:val="28"/>
        </w:rPr>
        <w:t>*</w:t>
      </w:r>
      <w:r w:rsidRPr="008B48EB">
        <w:rPr>
          <w:sz w:val="28"/>
          <w:szCs w:val="28"/>
          <w:lang w:val="en-US"/>
        </w:rPr>
        <w:t>m</w:t>
      </w:r>
      <w:r w:rsidRPr="008B48EB">
        <w:rPr>
          <w:sz w:val="28"/>
          <w:szCs w:val="28"/>
        </w:rPr>
        <w:t>)</w:t>
      </w:r>
    </w:p>
    <w:p w14:paraId="1637131C" w14:textId="49B289A1" w:rsidR="00FC0895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Пространственная оценка: </w:t>
      </w:r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r w:rsidR="006E23FE">
        <w:rPr>
          <w:sz w:val="28"/>
          <w:szCs w:val="28"/>
        </w:rPr>
        <w:t>m</w:t>
      </w:r>
      <w:r w:rsidRPr="008B48EB">
        <w:rPr>
          <w:sz w:val="28"/>
          <w:szCs w:val="28"/>
        </w:rPr>
        <w:t>)</w:t>
      </w:r>
    </w:p>
    <w:p w14:paraId="69E53EC3" w14:textId="77777777" w:rsidR="008B48EB" w:rsidRPr="008B48EB" w:rsidRDefault="008B48EB" w:rsidP="00FC0895">
      <w:pPr>
        <w:rPr>
          <w:sz w:val="28"/>
          <w:szCs w:val="28"/>
        </w:rPr>
      </w:pPr>
    </w:p>
    <w:p w14:paraId="1B665314" w14:textId="562BAEAC" w:rsidR="00FC0895" w:rsidRDefault="00FC0895" w:rsidP="00FC0895">
      <w:pPr>
        <w:pStyle w:val="af0"/>
        <w:jc w:val="center"/>
        <w:rPr>
          <w:b/>
          <w:sz w:val="28"/>
          <w:szCs w:val="28"/>
        </w:rPr>
      </w:pPr>
      <w:bookmarkStart w:id="23" w:name="_Toc68803714"/>
      <w:r w:rsidRPr="00FC0895">
        <w:rPr>
          <w:b/>
          <w:sz w:val="28"/>
          <w:szCs w:val="28"/>
        </w:rPr>
        <w:t>Вывод матрицы во внутреннем представлении</w:t>
      </w:r>
      <w:bookmarkEnd w:id="23"/>
    </w:p>
    <w:p w14:paraId="64D8E349" w14:textId="77777777" w:rsidR="00FC0895" w:rsidRPr="00FC0895" w:rsidRDefault="00FC0895" w:rsidP="00FC0895">
      <w:pPr>
        <w:pStyle w:val="af0"/>
        <w:jc w:val="center"/>
        <w:rPr>
          <w:b/>
          <w:sz w:val="28"/>
          <w:szCs w:val="28"/>
        </w:rPr>
      </w:pPr>
    </w:p>
    <w:p w14:paraId="3F8DF2D8" w14:textId="3010304A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Временная оценка: </w:t>
      </w:r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r w:rsidRPr="008B48EB">
        <w:rPr>
          <w:sz w:val="28"/>
          <w:szCs w:val="28"/>
          <w:lang w:val="en-US"/>
        </w:rPr>
        <w:t>m</w:t>
      </w:r>
      <w:r w:rsidR="00804E14" w:rsidRPr="00804E14">
        <w:rPr>
          <w:sz w:val="28"/>
          <w:szCs w:val="28"/>
        </w:rPr>
        <w:t>+</w:t>
      </w:r>
      <w:r w:rsidR="00804E14">
        <w:rPr>
          <w:sz w:val="28"/>
          <w:szCs w:val="28"/>
          <w:lang w:val="en-US"/>
        </w:rPr>
        <w:t>k</w:t>
      </w:r>
      <w:r w:rsidRPr="008B48EB">
        <w:rPr>
          <w:sz w:val="28"/>
          <w:szCs w:val="28"/>
        </w:rPr>
        <w:t>)</w:t>
      </w:r>
    </w:p>
    <w:p w14:paraId="43AA145F" w14:textId="35B4BCEF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Пространственная оценка: </w:t>
      </w:r>
      <w:proofErr w:type="gramStart"/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proofErr w:type="gramEnd"/>
      <w:r w:rsidR="00804E14" w:rsidRPr="00804E14">
        <w:rPr>
          <w:sz w:val="28"/>
          <w:szCs w:val="28"/>
        </w:rPr>
        <w:t>1</w:t>
      </w:r>
      <w:r w:rsidRPr="008B48EB">
        <w:rPr>
          <w:sz w:val="28"/>
          <w:szCs w:val="28"/>
        </w:rPr>
        <w:t>)</w:t>
      </w:r>
    </w:p>
    <w:p w14:paraId="6A514C8D" w14:textId="2EA2F982" w:rsidR="00FC0895" w:rsidRDefault="00FC0895" w:rsidP="00FC0895"/>
    <w:p w14:paraId="0C627F0F" w14:textId="67F00299" w:rsidR="00FC0895" w:rsidRDefault="00FC0895" w:rsidP="00FC0895">
      <w:pPr>
        <w:pStyle w:val="af0"/>
        <w:jc w:val="center"/>
        <w:rPr>
          <w:b/>
          <w:sz w:val="28"/>
          <w:szCs w:val="28"/>
        </w:rPr>
      </w:pPr>
      <w:bookmarkStart w:id="24" w:name="_Toc68803713"/>
      <w:r w:rsidRPr="00FC0895">
        <w:rPr>
          <w:b/>
          <w:sz w:val="28"/>
          <w:szCs w:val="28"/>
        </w:rPr>
        <w:t>Вывод матрицы</w:t>
      </w:r>
      <w:bookmarkEnd w:id="24"/>
      <w:r w:rsidRPr="0037009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 естественном представлении</w:t>
      </w:r>
    </w:p>
    <w:p w14:paraId="7DA0A263" w14:textId="77777777" w:rsidR="00FC0895" w:rsidRPr="00FC0895" w:rsidRDefault="00FC0895" w:rsidP="00FC0895">
      <w:pPr>
        <w:pStyle w:val="af0"/>
        <w:jc w:val="center"/>
        <w:rPr>
          <w:b/>
          <w:sz w:val="28"/>
          <w:szCs w:val="28"/>
        </w:rPr>
      </w:pPr>
    </w:p>
    <w:p w14:paraId="39B12775" w14:textId="77777777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Временная оценка: </w:t>
      </w:r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r w:rsidRPr="008B48EB">
        <w:rPr>
          <w:sz w:val="28"/>
          <w:szCs w:val="28"/>
          <w:lang w:val="en-US"/>
        </w:rPr>
        <w:t>n</w:t>
      </w:r>
      <w:r w:rsidRPr="008B48EB">
        <w:rPr>
          <w:sz w:val="28"/>
          <w:szCs w:val="28"/>
        </w:rPr>
        <w:t>*</w:t>
      </w:r>
      <w:r w:rsidRPr="008B48EB">
        <w:rPr>
          <w:sz w:val="28"/>
          <w:szCs w:val="28"/>
          <w:lang w:val="en-US"/>
        </w:rPr>
        <w:t>m</w:t>
      </w:r>
      <w:r w:rsidRPr="008B48EB">
        <w:rPr>
          <w:sz w:val="28"/>
          <w:szCs w:val="28"/>
        </w:rPr>
        <w:t>)</w:t>
      </w:r>
    </w:p>
    <w:p w14:paraId="5C439881" w14:textId="02CBE7A9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Пространственная оценка: </w:t>
      </w:r>
      <w:proofErr w:type="gramStart"/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proofErr w:type="gramEnd"/>
      <w:r w:rsidR="00804E14">
        <w:rPr>
          <w:sz w:val="28"/>
          <w:szCs w:val="28"/>
          <w:lang w:val="en-US"/>
        </w:rPr>
        <w:t>1</w:t>
      </w:r>
      <w:r w:rsidRPr="008B48EB">
        <w:rPr>
          <w:sz w:val="28"/>
          <w:szCs w:val="28"/>
        </w:rPr>
        <w:t>)</w:t>
      </w:r>
    </w:p>
    <w:p w14:paraId="3D4AC532" w14:textId="0F2A3B41" w:rsidR="00FC0895" w:rsidRDefault="00FC0895" w:rsidP="00FC0895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22FD9DE" w14:textId="225F3E85" w:rsidR="00FC0895" w:rsidRDefault="00FC0895" w:rsidP="00FC0895">
      <w:pPr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Функция выполнения задания</w:t>
      </w:r>
    </w:p>
    <w:p w14:paraId="3AEE42EB" w14:textId="77777777" w:rsidR="008B48EB" w:rsidRDefault="008B48EB" w:rsidP="00FC0895">
      <w:pPr>
        <w:jc w:val="center"/>
        <w:rPr>
          <w:rFonts w:eastAsiaTheme="minorEastAsia"/>
          <w:b/>
          <w:sz w:val="28"/>
          <w:szCs w:val="28"/>
        </w:rPr>
      </w:pPr>
    </w:p>
    <w:p w14:paraId="465C8BCF" w14:textId="1FA34245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Временная оценка: </w:t>
      </w:r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r w:rsidRPr="008B48EB">
        <w:rPr>
          <w:sz w:val="28"/>
          <w:szCs w:val="28"/>
          <w:lang w:val="en-US"/>
        </w:rPr>
        <w:t>m</w:t>
      </w:r>
      <w:r w:rsidR="006E66B9" w:rsidRPr="006E66B9">
        <w:rPr>
          <w:sz w:val="28"/>
          <w:szCs w:val="28"/>
        </w:rPr>
        <w:t>+</w:t>
      </w:r>
      <w:r w:rsidR="0079113B" w:rsidRPr="008B48EB">
        <w:rPr>
          <w:sz w:val="28"/>
          <w:szCs w:val="28"/>
          <w:lang w:val="en-US"/>
        </w:rPr>
        <w:t>k</w:t>
      </w:r>
      <w:r w:rsidRPr="008B48EB">
        <w:rPr>
          <w:sz w:val="28"/>
          <w:szCs w:val="28"/>
        </w:rPr>
        <w:t>)</w:t>
      </w:r>
    </w:p>
    <w:p w14:paraId="676C521F" w14:textId="050DF702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Пространственная оценка: </w:t>
      </w:r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r w:rsidR="0079113B" w:rsidRPr="008B48EB">
        <w:rPr>
          <w:sz w:val="28"/>
          <w:szCs w:val="28"/>
          <w:lang w:val="en-US"/>
        </w:rPr>
        <w:t>m</w:t>
      </w:r>
      <w:r w:rsidR="006E66B9">
        <w:rPr>
          <w:sz w:val="28"/>
          <w:szCs w:val="28"/>
          <w:lang w:val="en-US"/>
        </w:rPr>
        <w:t>+</w:t>
      </w:r>
      <w:bookmarkStart w:id="25" w:name="_GoBack"/>
      <w:bookmarkEnd w:id="25"/>
      <w:r w:rsidR="0079113B" w:rsidRPr="008B48EB">
        <w:rPr>
          <w:sz w:val="28"/>
          <w:szCs w:val="28"/>
          <w:lang w:val="en-US"/>
        </w:rPr>
        <w:t>k</w:t>
      </w:r>
      <w:r w:rsidRPr="008B48EB">
        <w:rPr>
          <w:sz w:val="28"/>
          <w:szCs w:val="28"/>
        </w:rPr>
        <w:t>)</w:t>
      </w:r>
    </w:p>
    <w:p w14:paraId="5799E600" w14:textId="6DCA23FA" w:rsidR="00FC0895" w:rsidRDefault="00FC0895" w:rsidP="00FC0895"/>
    <w:p w14:paraId="62726EA3" w14:textId="362C6FF5" w:rsidR="00FC0895" w:rsidRDefault="00FC0895" w:rsidP="00FC0895">
      <w:pPr>
        <w:pStyle w:val="af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Удаление</w:t>
      </w:r>
      <w:r w:rsidRPr="00FC0895">
        <w:rPr>
          <w:b/>
          <w:sz w:val="28"/>
          <w:szCs w:val="28"/>
        </w:rPr>
        <w:t xml:space="preserve"> матрицы</w:t>
      </w:r>
    </w:p>
    <w:p w14:paraId="61CFE33E" w14:textId="77777777" w:rsidR="00FC0895" w:rsidRPr="00FC0895" w:rsidRDefault="00FC0895" w:rsidP="00FC0895">
      <w:pPr>
        <w:pStyle w:val="af0"/>
        <w:jc w:val="center"/>
        <w:rPr>
          <w:b/>
          <w:sz w:val="28"/>
          <w:szCs w:val="28"/>
        </w:rPr>
      </w:pPr>
    </w:p>
    <w:p w14:paraId="5B0B515C" w14:textId="77777777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Временная оценка: </w:t>
      </w:r>
      <w:proofErr w:type="gramStart"/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proofErr w:type="gramEnd"/>
      <w:r w:rsidRPr="008B48EB">
        <w:rPr>
          <w:sz w:val="28"/>
          <w:szCs w:val="28"/>
        </w:rPr>
        <w:t>1)</w:t>
      </w:r>
    </w:p>
    <w:p w14:paraId="5C3D10B6" w14:textId="77777777" w:rsidR="00FC0895" w:rsidRPr="008B48EB" w:rsidRDefault="00FC0895" w:rsidP="00FC0895">
      <w:pPr>
        <w:rPr>
          <w:sz w:val="28"/>
          <w:szCs w:val="28"/>
        </w:rPr>
      </w:pPr>
      <w:r w:rsidRPr="008B48EB">
        <w:rPr>
          <w:sz w:val="28"/>
          <w:szCs w:val="28"/>
        </w:rPr>
        <w:t xml:space="preserve">Пространственная оценка: </w:t>
      </w:r>
      <w:proofErr w:type="gramStart"/>
      <w:r w:rsidRPr="008B48EB">
        <w:rPr>
          <w:sz w:val="28"/>
          <w:szCs w:val="28"/>
          <w:lang w:val="en-US"/>
        </w:rPr>
        <w:t>O</w:t>
      </w:r>
      <w:r w:rsidRPr="008B48EB">
        <w:rPr>
          <w:sz w:val="28"/>
          <w:szCs w:val="28"/>
        </w:rPr>
        <w:t>(</w:t>
      </w:r>
      <w:proofErr w:type="gramEnd"/>
      <w:r w:rsidRPr="008B48EB">
        <w:rPr>
          <w:sz w:val="28"/>
          <w:szCs w:val="28"/>
        </w:rPr>
        <w:t>1)</w:t>
      </w:r>
    </w:p>
    <w:p w14:paraId="2FB6FCB9" w14:textId="77777777" w:rsidR="00FC0895" w:rsidRPr="00563A3B" w:rsidRDefault="00FC0895" w:rsidP="00FC0895"/>
    <w:p w14:paraId="35246916" w14:textId="69EF9313" w:rsidR="00E207A7" w:rsidRDefault="00E207A7" w:rsidP="00B51C8C"/>
    <w:p w14:paraId="1DCC63F3" w14:textId="4B388E74" w:rsidR="00C33401" w:rsidRPr="008B48EB" w:rsidRDefault="00C33401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6" w:name="_Toc68803715"/>
      <w:bookmarkStart w:id="27" w:name="_Toc69406706"/>
      <w:r w:rsidRPr="008B48EB">
        <w:rPr>
          <w:rFonts w:ascii="Times New Roman" w:hAnsi="Times New Roman" w:cs="Times New Roman"/>
          <w:b/>
          <w:color w:val="auto"/>
        </w:rPr>
        <w:t>Демонстрация работы программы</w:t>
      </w:r>
      <w:bookmarkEnd w:id="26"/>
      <w:bookmarkEnd w:id="27"/>
    </w:p>
    <w:p w14:paraId="3A6AC8B0" w14:textId="7217E15A" w:rsidR="00C33401" w:rsidRDefault="00C33401" w:rsidP="00C33401"/>
    <w:p w14:paraId="04D73FD6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 xml:space="preserve">root@DESKTOP-5HM2HTK:~# </w:t>
      </w:r>
      <w:proofErr w:type="spellStart"/>
      <w:r w:rsidRPr="00C33401">
        <w:rPr>
          <w:lang w:val="en-US"/>
        </w:rPr>
        <w:t>gcc</w:t>
      </w:r>
      <w:proofErr w:type="spellEnd"/>
      <w:r w:rsidRPr="00C33401">
        <w:rPr>
          <w:lang w:val="en-US"/>
        </w:rPr>
        <w:t xml:space="preserve"> -</w:t>
      </w:r>
      <w:proofErr w:type="spellStart"/>
      <w:proofErr w:type="gramStart"/>
      <w:r w:rsidRPr="00C33401">
        <w:rPr>
          <w:lang w:val="en-US"/>
        </w:rPr>
        <w:t>std</w:t>
      </w:r>
      <w:proofErr w:type="spellEnd"/>
      <w:r w:rsidRPr="00C33401">
        <w:rPr>
          <w:lang w:val="en-US"/>
        </w:rPr>
        <w:t>=</w:t>
      </w:r>
      <w:proofErr w:type="gramEnd"/>
      <w:r w:rsidRPr="00C33401">
        <w:rPr>
          <w:lang w:val="en-US"/>
        </w:rPr>
        <w:t xml:space="preserve">c99 -pedantic -Wall kursach2.c </w:t>
      </w:r>
      <w:proofErr w:type="spellStart"/>
      <w:r w:rsidRPr="00C33401">
        <w:rPr>
          <w:lang w:val="en-US"/>
        </w:rPr>
        <w:t>vector_functions.c</w:t>
      </w:r>
      <w:proofErr w:type="spellEnd"/>
      <w:r w:rsidRPr="00C33401">
        <w:rPr>
          <w:lang w:val="en-US"/>
        </w:rPr>
        <w:t xml:space="preserve"> </w:t>
      </w:r>
      <w:proofErr w:type="spellStart"/>
      <w:r w:rsidRPr="00C33401">
        <w:rPr>
          <w:lang w:val="en-US"/>
        </w:rPr>
        <w:t>vector_ll_functions.c</w:t>
      </w:r>
      <w:proofErr w:type="spellEnd"/>
    </w:p>
    <w:p w14:paraId="50B8AA04" w14:textId="77777777" w:rsidR="00C33401" w:rsidRPr="00C33401" w:rsidRDefault="00C33401" w:rsidP="00C33401">
      <w:pPr>
        <w:rPr>
          <w:lang w:val="en-US"/>
        </w:rPr>
      </w:pPr>
      <w:proofErr w:type="gramStart"/>
      <w:r w:rsidRPr="00C33401">
        <w:rPr>
          <w:lang w:val="en-US"/>
        </w:rPr>
        <w:t>root@DESKTOP-5HM2HTK:~# ./</w:t>
      </w:r>
      <w:proofErr w:type="spellStart"/>
      <w:proofErr w:type="gramEnd"/>
      <w:r w:rsidRPr="00C33401">
        <w:rPr>
          <w:lang w:val="en-US"/>
        </w:rPr>
        <w:t>a.out</w:t>
      </w:r>
      <w:proofErr w:type="spellEnd"/>
    </w:p>
    <w:p w14:paraId="575F3AE9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12 5</w:t>
      </w:r>
    </w:p>
    <w:p w14:paraId="7B63E637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0 0 0 0 0</w:t>
      </w:r>
    </w:p>
    <w:p w14:paraId="4283C98F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0 7 0 3 5</w:t>
      </w:r>
    </w:p>
    <w:p w14:paraId="54D85D46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1 0 2 0 0</w:t>
      </w:r>
    </w:p>
    <w:p w14:paraId="0B7F169B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0 0 0 0 0</w:t>
      </w:r>
    </w:p>
    <w:p w14:paraId="2592F96C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10 12 13 14 0</w:t>
      </w:r>
    </w:p>
    <w:p w14:paraId="12777828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0 3 4 5 6</w:t>
      </w:r>
    </w:p>
    <w:p w14:paraId="0C495ACB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2 0 0 0 0</w:t>
      </w:r>
    </w:p>
    <w:p w14:paraId="752CE36D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0 2 0 0 0</w:t>
      </w:r>
    </w:p>
    <w:p w14:paraId="561DC9F4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lastRenderedPageBreak/>
        <w:t>1 2 3 4 0</w:t>
      </w:r>
    </w:p>
    <w:p w14:paraId="4FD96B22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0 2 3 4 0</w:t>
      </w:r>
    </w:p>
    <w:p w14:paraId="62EFDADB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4 0 1 2 0</w:t>
      </w:r>
    </w:p>
    <w:p w14:paraId="26ABE5CB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0 1 0 0 0</w:t>
      </w:r>
    </w:p>
    <w:p w14:paraId="2B9B553E" w14:textId="77777777" w:rsidR="00C33401" w:rsidRPr="00C33401" w:rsidRDefault="00C33401" w:rsidP="00C33401">
      <w:pPr>
        <w:rPr>
          <w:lang w:val="en-US"/>
        </w:rPr>
      </w:pPr>
    </w:p>
    <w:p w14:paraId="012203B8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CIP: 0 0 3 5 5 9 13 14 15 19 22 25 26</w:t>
      </w:r>
    </w:p>
    <w:p w14:paraId="10F5554E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PI: 1 3 4 0 2 0 1 2 3 1 2 3 4 0 1 0 1 2 3 1 2 3 0 2 3 1</w:t>
      </w:r>
    </w:p>
    <w:p w14:paraId="2ED6524D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YE: 7.000000 3.000000 5.000000 1.000000 2.000000 10.000000 12.000000 13.000000 14.000000 3.000000 4.000000 5.000000 6.000000 2.000000 2.000000 1.000000 2.000000 3.000000 4.000000 2.000000 3.000000 4.000000 4.000000 1.000000 2.000000 1.000000</w:t>
      </w:r>
    </w:p>
    <w:p w14:paraId="6F202574" w14:textId="77777777" w:rsidR="00C33401" w:rsidRPr="00C33401" w:rsidRDefault="00C33401" w:rsidP="00C33401">
      <w:pPr>
        <w:rPr>
          <w:lang w:val="en-US"/>
        </w:rPr>
      </w:pPr>
    </w:p>
    <w:p w14:paraId="3F49D4A8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0 0 0 0 0</w:t>
      </w:r>
    </w:p>
    <w:p w14:paraId="0E6FF67E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0 7.000000 0 3.000000 5.000000</w:t>
      </w:r>
    </w:p>
    <w:p w14:paraId="785001DB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1.000000 0 2.000000 0 0</w:t>
      </w:r>
    </w:p>
    <w:p w14:paraId="306436B4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0 0 0 0 0</w:t>
      </w:r>
    </w:p>
    <w:p w14:paraId="0F9372E2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10.000000 12.000000 13.000000 14.000000 0</w:t>
      </w:r>
    </w:p>
    <w:p w14:paraId="26AAF343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0 3.000000 4.000000 5.000000 6.000000</w:t>
      </w:r>
    </w:p>
    <w:p w14:paraId="07431CCC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2.000000 0 0 0 0</w:t>
      </w:r>
    </w:p>
    <w:p w14:paraId="34B46E37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0 2.000000 0 0 0</w:t>
      </w:r>
    </w:p>
    <w:p w14:paraId="08F4FEFD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1.000000 2.000000 3.000000 4.000000 0</w:t>
      </w:r>
    </w:p>
    <w:p w14:paraId="39E6DC91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0 2.000000 3.000000 4.000000 0</w:t>
      </w:r>
    </w:p>
    <w:p w14:paraId="68A88A67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4.000000 0 1.000000 2.000000 0</w:t>
      </w:r>
    </w:p>
    <w:p w14:paraId="24D2888E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0 1.000000 0 0 0</w:t>
      </w:r>
    </w:p>
    <w:p w14:paraId="3BCD8215" w14:textId="77777777" w:rsidR="00C33401" w:rsidRPr="00C33401" w:rsidRDefault="00C33401" w:rsidP="00C33401">
      <w:pPr>
        <w:rPr>
          <w:lang w:val="en-US"/>
        </w:rPr>
      </w:pPr>
    </w:p>
    <w:p w14:paraId="560438F1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 xml:space="preserve">Number of matrix line: </w:t>
      </w:r>
      <w:proofErr w:type="gramStart"/>
      <w:r w:rsidRPr="00C33401">
        <w:rPr>
          <w:lang w:val="en-US"/>
        </w:rPr>
        <w:t>5</w:t>
      </w:r>
      <w:proofErr w:type="gramEnd"/>
    </w:p>
    <w:p w14:paraId="7B09632B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Sum of elements of matrix line: 49</w:t>
      </w:r>
    </w:p>
    <w:p w14:paraId="322E5EDC" w14:textId="77777777" w:rsidR="00C33401" w:rsidRPr="00C33401" w:rsidRDefault="00C33401" w:rsidP="00C33401">
      <w:pPr>
        <w:rPr>
          <w:lang w:val="en-US"/>
        </w:rPr>
      </w:pPr>
    </w:p>
    <w:p w14:paraId="37F9E9AD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 xml:space="preserve">Number of matrix line: </w:t>
      </w:r>
      <w:proofErr w:type="gramStart"/>
      <w:r w:rsidRPr="00C33401">
        <w:rPr>
          <w:lang w:val="en-US"/>
        </w:rPr>
        <w:t>6</w:t>
      </w:r>
      <w:proofErr w:type="gramEnd"/>
    </w:p>
    <w:p w14:paraId="09865DD4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Sum of elements of matrix line: 18</w:t>
      </w:r>
    </w:p>
    <w:p w14:paraId="02CA488A" w14:textId="77777777" w:rsidR="00C33401" w:rsidRPr="00C33401" w:rsidRDefault="00C33401" w:rsidP="00C33401">
      <w:pPr>
        <w:rPr>
          <w:lang w:val="en-US"/>
        </w:rPr>
      </w:pPr>
    </w:p>
    <w:p w14:paraId="254D844A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 xml:space="preserve">Number of matrix line: </w:t>
      </w:r>
      <w:proofErr w:type="gramStart"/>
      <w:r w:rsidRPr="00C33401">
        <w:rPr>
          <w:lang w:val="en-US"/>
        </w:rPr>
        <w:t>9</w:t>
      </w:r>
      <w:proofErr w:type="gramEnd"/>
    </w:p>
    <w:p w14:paraId="29D8E088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Sum of elements of matrix line: 10</w:t>
      </w:r>
    </w:p>
    <w:p w14:paraId="002A7D21" w14:textId="77777777" w:rsidR="00C33401" w:rsidRPr="00C33401" w:rsidRDefault="00C33401" w:rsidP="00C33401">
      <w:pPr>
        <w:rPr>
          <w:lang w:val="en-US"/>
        </w:rPr>
      </w:pPr>
    </w:p>
    <w:p w14:paraId="790F058B" w14:textId="77777777" w:rsidR="00C33401" w:rsidRPr="00C33401" w:rsidRDefault="00C33401" w:rsidP="00C33401">
      <w:pPr>
        <w:rPr>
          <w:lang w:val="en-US"/>
        </w:rPr>
      </w:pPr>
      <w:proofErr w:type="gramStart"/>
      <w:r w:rsidRPr="00C33401">
        <w:rPr>
          <w:lang w:val="en-US"/>
        </w:rPr>
        <w:t>root@DESKTOP-5HM2HTK:~# ./</w:t>
      </w:r>
      <w:proofErr w:type="spellStart"/>
      <w:proofErr w:type="gramEnd"/>
      <w:r w:rsidRPr="00C33401">
        <w:rPr>
          <w:lang w:val="en-US"/>
        </w:rPr>
        <w:t>a.out</w:t>
      </w:r>
      <w:proofErr w:type="spellEnd"/>
    </w:p>
    <w:p w14:paraId="5054AC4B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5 3</w:t>
      </w:r>
    </w:p>
    <w:p w14:paraId="5B6298C7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</w:t>
      </w:r>
    </w:p>
    <w:p w14:paraId="708BFAD5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9 0 8</w:t>
      </w:r>
    </w:p>
    <w:p w14:paraId="4522B6D6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</w:t>
      </w:r>
    </w:p>
    <w:p w14:paraId="5FCD1A83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</w:t>
      </w:r>
    </w:p>
    <w:p w14:paraId="5A7F0D92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7 6 0</w:t>
      </w:r>
    </w:p>
    <w:p w14:paraId="57388F27" w14:textId="77777777" w:rsidR="00C33401" w:rsidRPr="00C33401" w:rsidRDefault="00C33401" w:rsidP="00C33401">
      <w:pPr>
        <w:rPr>
          <w:lang w:val="en-US"/>
        </w:rPr>
      </w:pPr>
    </w:p>
    <w:p w14:paraId="2FD8A156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CIP: 0 0 2 2 2 4</w:t>
      </w:r>
    </w:p>
    <w:p w14:paraId="24B235BD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PI: 0 2 0 1</w:t>
      </w:r>
    </w:p>
    <w:p w14:paraId="63C450CD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YE: 9.000000 8.000000 7.000000 6.000000</w:t>
      </w:r>
    </w:p>
    <w:p w14:paraId="7D5CAAB3" w14:textId="77777777" w:rsidR="00C33401" w:rsidRPr="00C33401" w:rsidRDefault="00C33401" w:rsidP="00C33401">
      <w:pPr>
        <w:rPr>
          <w:lang w:val="en-US"/>
        </w:rPr>
      </w:pPr>
    </w:p>
    <w:p w14:paraId="670D9A3F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</w:t>
      </w:r>
    </w:p>
    <w:p w14:paraId="0FE36198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9.000000 0 8.000000</w:t>
      </w:r>
    </w:p>
    <w:p w14:paraId="2123BD9E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</w:t>
      </w:r>
    </w:p>
    <w:p w14:paraId="732E0F1E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0 0 0</w:t>
      </w:r>
    </w:p>
    <w:p w14:paraId="4906DEFE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7.000000 6.000000 0</w:t>
      </w:r>
    </w:p>
    <w:p w14:paraId="27A5A219" w14:textId="77777777" w:rsidR="00C33401" w:rsidRPr="00C33401" w:rsidRDefault="00C33401" w:rsidP="00C33401">
      <w:pPr>
        <w:rPr>
          <w:lang w:val="en-US"/>
        </w:rPr>
      </w:pPr>
    </w:p>
    <w:p w14:paraId="18485B2C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 xml:space="preserve">Number of matrix line: </w:t>
      </w:r>
      <w:proofErr w:type="gramStart"/>
      <w:r w:rsidRPr="00C33401">
        <w:rPr>
          <w:lang w:val="en-US"/>
        </w:rPr>
        <w:t>2</w:t>
      </w:r>
      <w:proofErr w:type="gramEnd"/>
    </w:p>
    <w:p w14:paraId="2ADE6267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lastRenderedPageBreak/>
        <w:t>Sum of elements of matrix line: 17</w:t>
      </w:r>
    </w:p>
    <w:p w14:paraId="3071E4D5" w14:textId="77777777" w:rsidR="00C33401" w:rsidRPr="00C33401" w:rsidRDefault="00C33401" w:rsidP="00C33401">
      <w:pPr>
        <w:rPr>
          <w:lang w:val="en-US"/>
        </w:rPr>
      </w:pPr>
    </w:p>
    <w:p w14:paraId="1C6489EF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 xml:space="preserve">Number of matrix line: </w:t>
      </w:r>
      <w:proofErr w:type="gramStart"/>
      <w:r w:rsidRPr="00C33401">
        <w:rPr>
          <w:lang w:val="en-US"/>
        </w:rPr>
        <w:t>5</w:t>
      </w:r>
      <w:proofErr w:type="gramEnd"/>
    </w:p>
    <w:p w14:paraId="580C6566" w14:textId="77777777" w:rsidR="00C33401" w:rsidRPr="00C33401" w:rsidRDefault="00C33401" w:rsidP="00C33401">
      <w:pPr>
        <w:rPr>
          <w:lang w:val="en-US"/>
        </w:rPr>
      </w:pPr>
      <w:r w:rsidRPr="00C33401">
        <w:rPr>
          <w:lang w:val="en-US"/>
        </w:rPr>
        <w:t>Sum of elements of matrix line: 13</w:t>
      </w:r>
    </w:p>
    <w:p w14:paraId="6E9AD025" w14:textId="77777777" w:rsidR="00C33401" w:rsidRPr="00C33401" w:rsidRDefault="00C33401" w:rsidP="00C33401">
      <w:pPr>
        <w:rPr>
          <w:lang w:val="en-US"/>
        </w:rPr>
      </w:pPr>
    </w:p>
    <w:p w14:paraId="192D23B9" w14:textId="44301054" w:rsidR="00C33401" w:rsidRPr="00C33401" w:rsidRDefault="00C33401" w:rsidP="00C33401">
      <w:r>
        <w:t>root@DESKTOP-5HM2</w:t>
      </w:r>
      <w:proofErr w:type="gramStart"/>
      <w:r>
        <w:t>HTK:~</w:t>
      </w:r>
      <w:proofErr w:type="gramEnd"/>
      <w:r>
        <w:t>#</w:t>
      </w:r>
    </w:p>
    <w:p w14:paraId="26EA262E" w14:textId="77777777" w:rsidR="00C33401" w:rsidRDefault="00C33401" w:rsidP="00B51C8C"/>
    <w:p w14:paraId="0709E227" w14:textId="2135B5D5" w:rsidR="00E207A7" w:rsidRPr="001425BE" w:rsidRDefault="00E207A7" w:rsidP="00B51C8C"/>
    <w:p w14:paraId="248D60AE" w14:textId="5EC2C4CE" w:rsidR="00E207A7" w:rsidRPr="001425BE" w:rsidRDefault="00E207A7" w:rsidP="00B51C8C"/>
    <w:p w14:paraId="6BDC56F7" w14:textId="77777777" w:rsidR="008B48EB" w:rsidRPr="008B48EB" w:rsidRDefault="008B48EB" w:rsidP="008B48EB">
      <w:pPr>
        <w:pStyle w:val="ac"/>
        <w:tabs>
          <w:tab w:val="clear" w:pos="360"/>
          <w:tab w:val="left" w:pos="708"/>
        </w:tabs>
        <w:ind w:left="720"/>
        <w:rPr>
          <w:sz w:val="32"/>
          <w:szCs w:val="32"/>
        </w:rPr>
      </w:pPr>
    </w:p>
    <w:p w14:paraId="493B691B" w14:textId="02F437B0" w:rsidR="00E207A7" w:rsidRPr="008B48EB" w:rsidRDefault="00E207A7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8" w:name="_Toc69406707"/>
      <w:r w:rsidRPr="008B48EB">
        <w:rPr>
          <w:rFonts w:ascii="Times New Roman" w:hAnsi="Times New Roman" w:cs="Times New Roman"/>
          <w:b/>
          <w:color w:val="auto"/>
        </w:rPr>
        <w:t>Заключение</w:t>
      </w:r>
      <w:bookmarkEnd w:id="28"/>
    </w:p>
    <w:p w14:paraId="6E091DFF" w14:textId="77777777" w:rsidR="008B48EB" w:rsidRPr="008B48EB" w:rsidRDefault="008B48EB" w:rsidP="008B48EB">
      <w:pPr>
        <w:pStyle w:val="ac"/>
        <w:tabs>
          <w:tab w:val="clear" w:pos="360"/>
          <w:tab w:val="left" w:pos="708"/>
        </w:tabs>
        <w:ind w:left="720"/>
        <w:rPr>
          <w:sz w:val="32"/>
          <w:szCs w:val="32"/>
        </w:rPr>
      </w:pPr>
    </w:p>
    <w:p w14:paraId="1E968C4D" w14:textId="66FA516E" w:rsidR="00E207A7" w:rsidRPr="008B48EB" w:rsidRDefault="00E207A7" w:rsidP="008B48EB">
      <w:pPr>
        <w:pStyle w:val="af0"/>
        <w:spacing w:line="360" w:lineRule="auto"/>
        <w:ind w:firstLine="227"/>
        <w:rPr>
          <w:sz w:val="28"/>
          <w:szCs w:val="28"/>
        </w:rPr>
      </w:pPr>
      <w:r w:rsidRPr="008B48EB">
        <w:rPr>
          <w:sz w:val="28"/>
          <w:szCs w:val="28"/>
        </w:rPr>
        <w:t>Использованные приёмы позволяют хранить огромные разреже</w:t>
      </w:r>
      <w:r w:rsidR="005E1A3A" w:rsidRPr="008B48EB">
        <w:rPr>
          <w:sz w:val="28"/>
          <w:szCs w:val="28"/>
        </w:rPr>
        <w:t>н</w:t>
      </w:r>
      <w:r w:rsidRPr="008B48EB">
        <w:rPr>
          <w:sz w:val="28"/>
          <w:szCs w:val="28"/>
        </w:rPr>
        <w:t>ные матрицы</w:t>
      </w:r>
      <w:r w:rsidR="005E1A3A" w:rsidRPr="008B48EB">
        <w:rPr>
          <w:sz w:val="28"/>
          <w:szCs w:val="28"/>
        </w:rPr>
        <w:t xml:space="preserve"> со сравнительно небольшим заполнением, а также достаточно быстро получать доступ к элементу. Естественно, эффективность использования таких матриц обратно пропорционально зависит от </w:t>
      </w:r>
      <w:proofErr w:type="spellStart"/>
      <w:r w:rsidR="005E1A3A" w:rsidRPr="008B48EB">
        <w:rPr>
          <w:sz w:val="28"/>
          <w:szCs w:val="28"/>
        </w:rPr>
        <w:t>заполненности</w:t>
      </w:r>
      <w:proofErr w:type="spellEnd"/>
      <w:r w:rsidR="005E1A3A" w:rsidRPr="008B48EB">
        <w:rPr>
          <w:sz w:val="28"/>
          <w:szCs w:val="28"/>
        </w:rPr>
        <w:t>, чем меньше ненулевых элементов, тем лучше.</w:t>
      </w:r>
    </w:p>
    <w:p w14:paraId="2C12D5D5" w14:textId="77777777" w:rsidR="002D1B46" w:rsidRDefault="002D1B46" w:rsidP="00B51C8C"/>
    <w:p w14:paraId="79E84F31" w14:textId="0365BEFE" w:rsidR="002D1B46" w:rsidRPr="008B48EB" w:rsidRDefault="002D1B46" w:rsidP="008B48EB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auto"/>
        </w:rPr>
      </w:pPr>
      <w:bookmarkStart w:id="29" w:name="_Toc69406708"/>
      <w:r w:rsidRPr="008B48EB">
        <w:rPr>
          <w:rFonts w:ascii="Times New Roman" w:hAnsi="Times New Roman" w:cs="Times New Roman"/>
          <w:b/>
          <w:color w:val="auto"/>
        </w:rPr>
        <w:t>Список используемых источников</w:t>
      </w:r>
      <w:bookmarkEnd w:id="29"/>
    </w:p>
    <w:p w14:paraId="715CC6E6" w14:textId="77777777" w:rsidR="008B48EB" w:rsidRPr="008B48EB" w:rsidRDefault="008B48EB" w:rsidP="008B48EB">
      <w:pPr>
        <w:pStyle w:val="ac"/>
        <w:tabs>
          <w:tab w:val="clear" w:pos="360"/>
          <w:tab w:val="left" w:pos="708"/>
        </w:tabs>
        <w:ind w:left="720"/>
        <w:rPr>
          <w:sz w:val="32"/>
          <w:szCs w:val="32"/>
        </w:rPr>
      </w:pPr>
    </w:p>
    <w:p w14:paraId="357601EF" w14:textId="06D29B22" w:rsidR="002D1B46" w:rsidRPr="008B48EB" w:rsidRDefault="002D1B46" w:rsidP="008B48EB">
      <w:pPr>
        <w:pStyle w:val="ad"/>
        <w:spacing w:after="0" w:line="360" w:lineRule="auto"/>
        <w:ind w:left="218"/>
        <w:jc w:val="both"/>
        <w:rPr>
          <w:sz w:val="28"/>
          <w:szCs w:val="28"/>
        </w:rPr>
      </w:pPr>
      <w:r w:rsidRPr="008B48EB">
        <w:rPr>
          <w:rFonts w:ascii="Times New Roman" w:eastAsia="Times New Roman" w:hAnsi="Times New Roman" w:cs="Times New Roman"/>
          <w:sz w:val="28"/>
          <w:szCs w:val="28"/>
        </w:rPr>
        <w:t>Методические указания к выполнению курсовых работ. Зайцев В. Е.</w:t>
      </w:r>
    </w:p>
    <w:sectPr w:rsidR="002D1B46" w:rsidRPr="008B48EB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93AD05" w14:textId="77777777" w:rsidR="00D57FF9" w:rsidRDefault="00D57FF9" w:rsidP="002077D5">
      <w:r>
        <w:separator/>
      </w:r>
    </w:p>
  </w:endnote>
  <w:endnote w:type="continuationSeparator" w:id="0">
    <w:p w14:paraId="08A2D8E0" w14:textId="77777777" w:rsidR="00D57FF9" w:rsidRDefault="00D57FF9" w:rsidP="00207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4884854"/>
      <w:docPartObj>
        <w:docPartGallery w:val="Page Numbers (Bottom of Page)"/>
        <w:docPartUnique/>
      </w:docPartObj>
    </w:sdtPr>
    <w:sdtContent>
      <w:p w14:paraId="3CE1565F" w14:textId="24B71CF4" w:rsidR="00804E14" w:rsidRDefault="00804E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66B9">
          <w:rPr>
            <w:noProof/>
          </w:rPr>
          <w:t>13</w:t>
        </w:r>
        <w:r>
          <w:fldChar w:fldCharType="end"/>
        </w:r>
      </w:p>
    </w:sdtContent>
  </w:sdt>
  <w:p w14:paraId="5BE84CD6" w14:textId="77777777" w:rsidR="00804E14" w:rsidRDefault="00804E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35E0E" w14:textId="77777777" w:rsidR="00D57FF9" w:rsidRDefault="00D57FF9" w:rsidP="002077D5">
      <w:r>
        <w:separator/>
      </w:r>
    </w:p>
  </w:footnote>
  <w:footnote w:type="continuationSeparator" w:id="0">
    <w:p w14:paraId="791D057D" w14:textId="77777777" w:rsidR="00D57FF9" w:rsidRDefault="00D57FF9" w:rsidP="00207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9326C0"/>
    <w:multiLevelType w:val="multilevel"/>
    <w:tmpl w:val="21CA9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214DB"/>
    <w:multiLevelType w:val="hybridMultilevel"/>
    <w:tmpl w:val="A936E6E0"/>
    <w:lvl w:ilvl="0" w:tplc="D10A1C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66321"/>
    <w:multiLevelType w:val="hybridMultilevel"/>
    <w:tmpl w:val="21CA9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21403"/>
    <w:multiLevelType w:val="hybridMultilevel"/>
    <w:tmpl w:val="E78EE25A"/>
    <w:lvl w:ilvl="0" w:tplc="8402B3F8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767413B3"/>
    <w:multiLevelType w:val="hybridMultilevel"/>
    <w:tmpl w:val="6FEAF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119DF"/>
    <w:multiLevelType w:val="hybridMultilevel"/>
    <w:tmpl w:val="CAE2B664"/>
    <w:lvl w:ilvl="0" w:tplc="34088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2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E02"/>
    <w:rsid w:val="00007F91"/>
    <w:rsid w:val="00052D3A"/>
    <w:rsid w:val="00090302"/>
    <w:rsid w:val="000B3CD9"/>
    <w:rsid w:val="001425BE"/>
    <w:rsid w:val="0016308C"/>
    <w:rsid w:val="002077D5"/>
    <w:rsid w:val="00242C98"/>
    <w:rsid w:val="002D1B46"/>
    <w:rsid w:val="002E1FED"/>
    <w:rsid w:val="0032009B"/>
    <w:rsid w:val="003436A7"/>
    <w:rsid w:val="00370096"/>
    <w:rsid w:val="003A2672"/>
    <w:rsid w:val="004A3CA6"/>
    <w:rsid w:val="00543E09"/>
    <w:rsid w:val="005E1A3A"/>
    <w:rsid w:val="0062474D"/>
    <w:rsid w:val="006E23FE"/>
    <w:rsid w:val="006E66B9"/>
    <w:rsid w:val="00701F98"/>
    <w:rsid w:val="0079113B"/>
    <w:rsid w:val="007F65A2"/>
    <w:rsid w:val="00800FDA"/>
    <w:rsid w:val="00801997"/>
    <w:rsid w:val="00804E14"/>
    <w:rsid w:val="00833093"/>
    <w:rsid w:val="00845233"/>
    <w:rsid w:val="0087560D"/>
    <w:rsid w:val="008B48EB"/>
    <w:rsid w:val="00B06363"/>
    <w:rsid w:val="00B146DB"/>
    <w:rsid w:val="00B51C8C"/>
    <w:rsid w:val="00C33401"/>
    <w:rsid w:val="00C51E02"/>
    <w:rsid w:val="00C848F3"/>
    <w:rsid w:val="00D57FF9"/>
    <w:rsid w:val="00D62252"/>
    <w:rsid w:val="00E207A7"/>
    <w:rsid w:val="00F13AB5"/>
    <w:rsid w:val="00F57F9F"/>
    <w:rsid w:val="00FA32C3"/>
    <w:rsid w:val="00FC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DB78"/>
  <w15:chartTrackingRefBased/>
  <w15:docId w15:val="{C0C4C7E1-A948-4E61-A2D4-2DC9C5A5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F91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077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0895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77D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077D5"/>
    <w:rPr>
      <w:rFonts w:cs="Mangal"/>
      <w:szCs w:val="21"/>
    </w:rPr>
  </w:style>
  <w:style w:type="paragraph" w:styleId="a4">
    <w:name w:val="toa heading"/>
    <w:basedOn w:val="1"/>
    <w:next w:val="a"/>
    <w:semiHidden/>
    <w:unhideWhenUsed/>
    <w:rsid w:val="002077D5"/>
    <w:pPr>
      <w:widowControl/>
      <w:suppressAutoHyphens w:val="0"/>
      <w:spacing w:line="252" w:lineRule="auto"/>
    </w:pPr>
    <w:rPr>
      <w:rFonts w:ascii="Calibri Light" w:eastAsia="Times New Roman" w:hAnsi="Calibri Light" w:cs="Times New Roman"/>
      <w:color w:val="2F5496"/>
      <w:kern w:val="0"/>
      <w:szCs w:val="32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2077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2077D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2077D5"/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2077D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2077D5"/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paragraph" w:customStyle="1" w:styleId="a9">
    <w:name w:val="всёКурс"/>
    <w:basedOn w:val="a"/>
    <w:rsid w:val="00F13AB5"/>
    <w:rPr>
      <w:rFonts w:ascii="Arial" w:hAnsi="Arial" w:cs="Arial"/>
      <w:bCs/>
    </w:rPr>
  </w:style>
  <w:style w:type="paragraph" w:customStyle="1" w:styleId="aa">
    <w:name w:val="ВажноКурс"/>
    <w:basedOn w:val="a"/>
    <w:rsid w:val="00F13AB5"/>
    <w:rPr>
      <w:rFonts w:ascii="Arial" w:hAnsi="Arial" w:cs="Arial"/>
      <w:b/>
    </w:rPr>
  </w:style>
  <w:style w:type="character" w:customStyle="1" w:styleId="ab">
    <w:name w:val="всёКурс Знак"/>
    <w:rsid w:val="00F13AB5"/>
    <w:rPr>
      <w:rFonts w:ascii="Arial" w:eastAsia="Arial Unicode MS" w:hAnsi="Arial" w:cs="Arial" w:hint="default"/>
      <w:bCs/>
      <w:kern w:val="2"/>
      <w:sz w:val="24"/>
      <w:szCs w:val="24"/>
      <w:lang w:bidi="hi-IN"/>
    </w:rPr>
  </w:style>
  <w:style w:type="paragraph" w:customStyle="1" w:styleId="ac">
    <w:name w:val="ЗагКурс"/>
    <w:basedOn w:val="a"/>
    <w:rsid w:val="00F13AB5"/>
    <w:pPr>
      <w:tabs>
        <w:tab w:val="num" w:pos="360"/>
      </w:tabs>
      <w:ind w:left="644"/>
    </w:pPr>
    <w:rPr>
      <w:rFonts w:ascii="Arial" w:hAnsi="Arial" w:cs="Arial"/>
      <w:b/>
      <w:bCs/>
      <w:sz w:val="28"/>
      <w:szCs w:val="28"/>
      <w:u w:val="single"/>
    </w:rPr>
  </w:style>
  <w:style w:type="paragraph" w:styleId="ad">
    <w:name w:val="List Paragraph"/>
    <w:basedOn w:val="a"/>
    <w:uiPriority w:val="34"/>
    <w:qFormat/>
    <w:rsid w:val="002D1B46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table" w:styleId="ae">
    <w:name w:val="Table Grid"/>
    <w:basedOn w:val="a1"/>
    <w:uiPriority w:val="39"/>
    <w:rsid w:val="0009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800FDA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f0">
    <w:name w:val="No Spacing"/>
    <w:uiPriority w:val="1"/>
    <w:qFormat/>
    <w:rsid w:val="0062474D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FC0895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f1">
    <w:name w:val="TOC Heading"/>
    <w:basedOn w:val="1"/>
    <w:next w:val="a"/>
    <w:uiPriority w:val="39"/>
    <w:unhideWhenUsed/>
    <w:qFormat/>
    <w:rsid w:val="008B48EB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CC41B-2413-4D3D-BC5E-02E669461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2520</Words>
  <Characters>14368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Korhun</dc:creator>
  <cp:keywords/>
  <dc:description/>
  <cp:lastModifiedBy>Artemizer</cp:lastModifiedBy>
  <cp:revision>24</cp:revision>
  <dcterms:created xsi:type="dcterms:W3CDTF">2020-06-23T17:17:00Z</dcterms:created>
  <dcterms:modified xsi:type="dcterms:W3CDTF">2021-04-15T16:09:00Z</dcterms:modified>
</cp:coreProperties>
</file>